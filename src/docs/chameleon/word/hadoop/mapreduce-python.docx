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ED" w:rsidRDefault="00973FED">
      <w:pPr>
        <w:spacing w:before="8" w:line="180" w:lineRule="exact"/>
        <w:rPr>
          <w:sz w:val="19"/>
          <w:szCs w:val="19"/>
        </w:rPr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0C2C52">
      <w:pPr>
        <w:ind w:left="29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89.25pt">
            <v:imagedata r:id="rId7" o:title=""/>
          </v:shape>
        </w:pict>
      </w: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before="9" w:line="220" w:lineRule="exact"/>
        <w:rPr>
          <w:sz w:val="22"/>
          <w:szCs w:val="22"/>
        </w:rPr>
      </w:pPr>
    </w:p>
    <w:p w:rsidR="00973FED" w:rsidRDefault="005075B4">
      <w:pPr>
        <w:spacing w:line="560" w:lineRule="exact"/>
        <w:ind w:left="2397" w:right="2537"/>
        <w:jc w:val="center"/>
        <w:rPr>
          <w:rFonts w:ascii="Euphemia" w:eastAsia="Euphemia" w:hAnsi="Euphemia" w:cs="Euphemia"/>
          <w:sz w:val="48"/>
          <w:szCs w:val="48"/>
        </w:rPr>
      </w:pPr>
      <w:r>
        <w:rPr>
          <w:rFonts w:ascii="Euphemia" w:eastAsia="Euphemia" w:hAnsi="Euphemia" w:cs="Euphemia"/>
          <w:color w:val="FFFFFF"/>
          <w:spacing w:val="3"/>
          <w:position w:val="-1"/>
          <w:sz w:val="48"/>
          <w:szCs w:val="48"/>
        </w:rPr>
        <w:t>C</w:t>
      </w:r>
      <w:r>
        <w:rPr>
          <w:rFonts w:ascii="Euphemia" w:eastAsia="Euphemia" w:hAnsi="Euphemia" w:cs="Euphemia"/>
          <w:color w:val="FFFFFF"/>
          <w:spacing w:val="-2"/>
          <w:position w:val="-1"/>
          <w:sz w:val="48"/>
          <w:szCs w:val="48"/>
        </w:rPr>
        <w:t>h</w:t>
      </w:r>
      <w:r>
        <w:rPr>
          <w:rFonts w:ascii="Euphemia" w:eastAsia="Euphemia" w:hAnsi="Euphemia" w:cs="Euphemia"/>
          <w:color w:val="FFFFFF"/>
          <w:position w:val="-1"/>
          <w:sz w:val="48"/>
          <w:szCs w:val="48"/>
        </w:rPr>
        <w:t>a</w:t>
      </w:r>
      <w:r>
        <w:rPr>
          <w:rFonts w:ascii="Euphemia" w:eastAsia="Euphemia" w:hAnsi="Euphemia" w:cs="Euphemia"/>
          <w:color w:val="FFFFFF"/>
          <w:spacing w:val="2"/>
          <w:position w:val="-1"/>
          <w:sz w:val="48"/>
          <w:szCs w:val="48"/>
        </w:rPr>
        <w:t>m</w:t>
      </w:r>
      <w:r>
        <w:rPr>
          <w:rFonts w:ascii="Euphemia" w:eastAsia="Euphemia" w:hAnsi="Euphemia" w:cs="Euphemia"/>
          <w:color w:val="FFFFFF"/>
          <w:position w:val="-1"/>
          <w:sz w:val="48"/>
          <w:szCs w:val="48"/>
        </w:rPr>
        <w:t>el</w:t>
      </w:r>
      <w:r>
        <w:rPr>
          <w:rFonts w:ascii="Euphemia" w:eastAsia="Euphemia" w:hAnsi="Euphemia" w:cs="Euphemia"/>
          <w:color w:val="FFFFFF"/>
          <w:spacing w:val="-1"/>
          <w:position w:val="-1"/>
          <w:sz w:val="48"/>
          <w:szCs w:val="48"/>
        </w:rPr>
        <w:t>e</w:t>
      </w:r>
      <w:r>
        <w:rPr>
          <w:rFonts w:ascii="Euphemia" w:eastAsia="Euphemia" w:hAnsi="Euphemia" w:cs="Euphemia"/>
          <w:color w:val="FFFFFF"/>
          <w:spacing w:val="1"/>
          <w:position w:val="-1"/>
          <w:sz w:val="48"/>
          <w:szCs w:val="48"/>
        </w:rPr>
        <w:t>o</w:t>
      </w:r>
      <w:r>
        <w:rPr>
          <w:rFonts w:ascii="Euphemia" w:eastAsia="Euphemia" w:hAnsi="Euphemia" w:cs="Euphemia"/>
          <w:color w:val="FFFFFF"/>
          <w:position w:val="-1"/>
          <w:sz w:val="48"/>
          <w:szCs w:val="48"/>
        </w:rPr>
        <w:t>n Cl</w:t>
      </w:r>
      <w:r>
        <w:rPr>
          <w:rFonts w:ascii="Euphemia" w:eastAsia="Euphemia" w:hAnsi="Euphemia" w:cs="Euphemia"/>
          <w:color w:val="FFFFFF"/>
          <w:spacing w:val="1"/>
          <w:position w:val="-1"/>
          <w:sz w:val="48"/>
          <w:szCs w:val="48"/>
        </w:rPr>
        <w:t>o</w:t>
      </w:r>
      <w:r>
        <w:rPr>
          <w:rFonts w:ascii="Euphemia" w:eastAsia="Euphemia" w:hAnsi="Euphemia" w:cs="Euphemia"/>
          <w:color w:val="FFFFFF"/>
          <w:position w:val="-1"/>
          <w:sz w:val="48"/>
          <w:szCs w:val="48"/>
        </w:rPr>
        <w:t>ud Tut</w:t>
      </w:r>
      <w:r>
        <w:rPr>
          <w:rFonts w:ascii="Euphemia" w:eastAsia="Euphemia" w:hAnsi="Euphemia" w:cs="Euphemia"/>
          <w:color w:val="FFFFFF"/>
          <w:spacing w:val="1"/>
          <w:position w:val="-1"/>
          <w:sz w:val="48"/>
          <w:szCs w:val="48"/>
        </w:rPr>
        <w:t>o</w:t>
      </w:r>
      <w:r>
        <w:rPr>
          <w:rFonts w:ascii="Euphemia" w:eastAsia="Euphemia" w:hAnsi="Euphemia" w:cs="Euphemia"/>
          <w:color w:val="FFFFFF"/>
          <w:position w:val="-1"/>
          <w:sz w:val="48"/>
          <w:szCs w:val="48"/>
        </w:rPr>
        <w:t>r</w:t>
      </w:r>
      <w:r>
        <w:rPr>
          <w:rFonts w:ascii="Euphemia" w:eastAsia="Euphemia" w:hAnsi="Euphemia" w:cs="Euphemia"/>
          <w:color w:val="FFFFFF"/>
          <w:spacing w:val="1"/>
          <w:position w:val="-1"/>
          <w:sz w:val="48"/>
          <w:szCs w:val="48"/>
        </w:rPr>
        <w:t>i</w:t>
      </w:r>
      <w:r>
        <w:rPr>
          <w:rFonts w:ascii="Euphemia" w:eastAsia="Euphemia" w:hAnsi="Euphemia" w:cs="Euphemia"/>
          <w:color w:val="FFFFFF"/>
          <w:position w:val="-1"/>
          <w:sz w:val="48"/>
          <w:szCs w:val="48"/>
        </w:rPr>
        <w:t>al</w:t>
      </w:r>
    </w:p>
    <w:p w:rsidR="00973FED" w:rsidRDefault="00973FED">
      <w:pPr>
        <w:spacing w:before="5" w:line="140" w:lineRule="exact"/>
        <w:rPr>
          <w:sz w:val="15"/>
          <w:szCs w:val="15"/>
        </w:rPr>
      </w:pPr>
    </w:p>
    <w:p w:rsidR="00973FED" w:rsidRDefault="000C2C52">
      <w:pPr>
        <w:spacing w:line="300" w:lineRule="exact"/>
        <w:ind w:left="2636" w:right="2777"/>
        <w:jc w:val="center"/>
        <w:rPr>
          <w:rFonts w:ascii="Euphemia" w:eastAsia="Euphemia" w:hAnsi="Euphemia" w:cs="Euphemia"/>
          <w:sz w:val="24"/>
          <w:szCs w:val="24"/>
        </w:rPr>
      </w:pPr>
      <w:r w:rsidRPr="000C2C52">
        <w:pict>
          <v:group id="_x0000_s1048" style="position:absolute;left:0;text-align:left;margin-left:87.5pt;margin-top:-57.75pt;width:432.85pt;height:105.1pt;z-index:-251658240;mso-position-horizontal-relative:page" coordorigin="1750,-1155" coordsize="8657,2102">
            <v:shape id="_x0000_s1055" style="position:absolute;left:1792;top:-1112;width:8605;height:2050" coordorigin="1792,-1112" coordsize="8605,2050" path="m1832,-1072r,1970l10377,918r,-2010l1812,-1092r,2010l10397,938r,-2050l1792,-1112r,2050l10397,938,1812,918r,-2010l10377,-1092r,2010l1832,898r,-1970l10357,-1072r,1970l1832,-1072xe" fillcolor="black" stroked="f">
              <v:path arrowok="t"/>
            </v:shape>
            <v:shape id="_x0000_s1054" style="position:absolute;left:1792;top:-1112;width:8605;height:2050" coordorigin="1792,-1112" coordsize="8605,2050" path="m1832,-1072l10357,898r,-1970l1832,-1072xe" fillcolor="black" stroked="f">
              <v:path arrowok="t"/>
            </v:shape>
            <v:shape id="_x0000_s1053" style="position:absolute;left:10377;top:-1112;width:20;height:2050" coordorigin="10377,-1112" coordsize="20,2050" path="m10377,938r20,l10397,-1112r-20,l10377,938xe" fillcolor="black" stroked="f">
              <v:path arrowok="t"/>
            </v:shape>
            <v:shape id="_x0000_s1052" style="position:absolute;left:1792;top:875;width:20;height:62" coordorigin="1792,875" coordsize="20,62" path="m1792,938r20,l1812,875r-20,l1792,938xe" fillcolor="black" stroked="f">
              <v:path arrowok="t"/>
            </v:shape>
            <v:shape id="_x0000_s1051" style="position:absolute;left:1812;top:-1092;width:8565;height:2010" coordorigin="1812,-1092" coordsize="8565,2010" path="m1812,-1092r,2010l10377,918r,-2010l1812,-1092xe" fillcolor="black" stroked="f">
              <v:path arrowok="t"/>
            </v:shape>
            <v:shape id="_x0000_s1050" style="position:absolute;left:1770;top:-1135;width:8565;height:2010" coordorigin="1770,-1135" coordsize="8565,2010" path="m1770,875r8565,l10335,-1135r-8565,l1770,875xe" fillcolor="#a6b727" stroked="f">
              <v:path arrowok="t"/>
            </v:shape>
            <v:shape id="_x0000_s1049" style="position:absolute;left:1770;top:-1135;width:8565;height:2010" coordorigin="1770,-1135" coordsize="8565,2010" path="m1770,875r8565,l10335,-1135r-8565,l1770,875xe" filled="f" strokecolor="#71871f" strokeweight="2pt">
              <v:path arrowok="t"/>
            </v:shape>
            <w10:wrap anchorx="page"/>
          </v:group>
        </w:pic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I</w:t>
      </w:r>
      <w:r w:rsidR="005075B4">
        <w:rPr>
          <w:rFonts w:ascii="Euphemia" w:eastAsia="Euphemia" w:hAnsi="Euphemia" w:cs="Euphemia"/>
          <w:color w:val="FFFFFF"/>
          <w:spacing w:val="4"/>
          <w:position w:val="-2"/>
          <w:sz w:val="24"/>
          <w:szCs w:val="24"/>
        </w:rPr>
        <w:t>m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pl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e</w:t>
      </w:r>
      <w:r w:rsidR="005075B4">
        <w:rPr>
          <w:rFonts w:ascii="Euphemia" w:eastAsia="Euphemia" w:hAnsi="Euphemia" w:cs="Euphemia"/>
          <w:color w:val="FFFFFF"/>
          <w:spacing w:val="4"/>
          <w:position w:val="-2"/>
          <w:sz w:val="24"/>
          <w:szCs w:val="24"/>
        </w:rPr>
        <w:t>m</w:t>
      </w:r>
      <w:r w:rsidR="005075B4">
        <w:rPr>
          <w:rFonts w:ascii="Euphemia" w:eastAsia="Euphemia" w:hAnsi="Euphemia" w:cs="Euphemia"/>
          <w:color w:val="FFFFFF"/>
          <w:spacing w:val="-3"/>
          <w:position w:val="-2"/>
          <w:sz w:val="24"/>
          <w:szCs w:val="24"/>
        </w:rPr>
        <w:t>e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n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t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a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ti</w:t>
      </w:r>
      <w:r w:rsidR="005075B4">
        <w:rPr>
          <w:rFonts w:ascii="Euphemia" w:eastAsia="Euphemia" w:hAnsi="Euphemia" w:cs="Euphemia"/>
          <w:color w:val="FFFFFF"/>
          <w:spacing w:val="-1"/>
          <w:position w:val="-2"/>
          <w:sz w:val="24"/>
          <w:szCs w:val="24"/>
        </w:rPr>
        <w:t>o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n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 xml:space="preserve"> 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o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f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 xml:space="preserve"> </w:t>
      </w:r>
      <w:proofErr w:type="spellStart"/>
      <w:r w:rsidR="005075B4">
        <w:rPr>
          <w:rFonts w:ascii="Euphemia" w:eastAsia="Euphemia" w:hAnsi="Euphemia" w:cs="Euphemia"/>
          <w:color w:val="FFFFFF"/>
          <w:spacing w:val="-4"/>
          <w:position w:val="-2"/>
          <w:sz w:val="24"/>
          <w:szCs w:val="24"/>
        </w:rPr>
        <w:t>M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a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p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Re</w:t>
      </w:r>
      <w:r w:rsidR="005075B4">
        <w:rPr>
          <w:rFonts w:ascii="Euphemia" w:eastAsia="Euphemia" w:hAnsi="Euphemia" w:cs="Euphemia"/>
          <w:color w:val="FFFFFF"/>
          <w:spacing w:val="-4"/>
          <w:position w:val="-2"/>
          <w:sz w:val="24"/>
          <w:szCs w:val="24"/>
        </w:rPr>
        <w:t>d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u</w:t>
      </w:r>
      <w:r w:rsidR="005075B4">
        <w:rPr>
          <w:rFonts w:ascii="Euphemia" w:eastAsia="Euphemia" w:hAnsi="Euphemia" w:cs="Euphemia"/>
          <w:color w:val="FFFFFF"/>
          <w:spacing w:val="-1"/>
          <w:position w:val="-2"/>
          <w:sz w:val="24"/>
          <w:szCs w:val="24"/>
        </w:rPr>
        <w:t>c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e</w:t>
      </w:r>
      <w:proofErr w:type="spellEnd"/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 xml:space="preserve"> </w:t>
      </w:r>
      <w:r w:rsidR="005075B4">
        <w:rPr>
          <w:rFonts w:ascii="Euphemia" w:eastAsia="Euphemia" w:hAnsi="Euphemia" w:cs="Euphemia"/>
          <w:color w:val="FFFFFF"/>
          <w:spacing w:val="-1"/>
          <w:position w:val="-2"/>
          <w:sz w:val="24"/>
          <w:szCs w:val="24"/>
        </w:rPr>
        <w:t>P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ro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g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r</w:t>
      </w:r>
      <w:r w:rsidR="005075B4">
        <w:rPr>
          <w:rFonts w:ascii="Euphemia" w:eastAsia="Euphemia" w:hAnsi="Euphemia" w:cs="Euphemia"/>
          <w:color w:val="FFFFFF"/>
          <w:spacing w:val="2"/>
          <w:position w:val="-2"/>
          <w:sz w:val="24"/>
          <w:szCs w:val="24"/>
        </w:rPr>
        <w:t>a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m</w:t>
      </w:r>
      <w:r w:rsidR="005075B4">
        <w:rPr>
          <w:rFonts w:ascii="Euphemia" w:eastAsia="Euphemia" w:hAnsi="Euphemia" w:cs="Euphemia"/>
          <w:color w:val="FFFFFF"/>
          <w:spacing w:val="3"/>
          <w:position w:val="-2"/>
          <w:sz w:val="24"/>
          <w:szCs w:val="24"/>
        </w:rPr>
        <w:t xml:space="preserve"> </w:t>
      </w:r>
      <w:r w:rsidR="005075B4">
        <w:rPr>
          <w:rFonts w:ascii="Euphemia" w:eastAsia="Euphemia" w:hAnsi="Euphemia" w:cs="Euphemia"/>
          <w:color w:val="FFFFFF"/>
          <w:spacing w:val="6"/>
          <w:position w:val="-2"/>
          <w:sz w:val="24"/>
          <w:szCs w:val="24"/>
        </w:rPr>
        <w:t>(</w:t>
      </w:r>
      <w:r w:rsidR="005075B4">
        <w:rPr>
          <w:rFonts w:ascii="Euphemia" w:eastAsia="Euphemia" w:hAnsi="Euphemia" w:cs="Euphemia"/>
          <w:color w:val="FFFFFF"/>
          <w:spacing w:val="-6"/>
          <w:position w:val="-2"/>
          <w:sz w:val="24"/>
          <w:szCs w:val="24"/>
        </w:rPr>
        <w:t>P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y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t</w:t>
      </w:r>
      <w:r w:rsidR="005075B4">
        <w:rPr>
          <w:rFonts w:ascii="Euphemia" w:eastAsia="Euphemia" w:hAnsi="Euphemia" w:cs="Euphemia"/>
          <w:color w:val="FFFFFF"/>
          <w:spacing w:val="-1"/>
          <w:position w:val="-2"/>
          <w:sz w:val="24"/>
          <w:szCs w:val="24"/>
        </w:rPr>
        <w:t>h</w:t>
      </w:r>
      <w:r w:rsidR="005075B4">
        <w:rPr>
          <w:rFonts w:ascii="Euphemia" w:eastAsia="Euphemia" w:hAnsi="Euphemia" w:cs="Euphemia"/>
          <w:color w:val="FFFFFF"/>
          <w:spacing w:val="-2"/>
          <w:position w:val="-2"/>
          <w:sz w:val="24"/>
          <w:szCs w:val="24"/>
        </w:rPr>
        <w:t>o</w:t>
      </w:r>
      <w:r w:rsidR="005075B4">
        <w:rPr>
          <w:rFonts w:ascii="Euphemia" w:eastAsia="Euphemia" w:hAnsi="Euphemia" w:cs="Euphemia"/>
          <w:color w:val="FFFFFF"/>
          <w:spacing w:val="3"/>
          <w:position w:val="-2"/>
          <w:sz w:val="24"/>
          <w:szCs w:val="24"/>
        </w:rPr>
        <w:t>n</w:t>
      </w:r>
      <w:r w:rsidR="005075B4">
        <w:rPr>
          <w:rFonts w:ascii="Euphemia" w:eastAsia="Euphemia" w:hAnsi="Euphemia" w:cs="Euphemia"/>
          <w:color w:val="FFFFFF"/>
          <w:position w:val="-2"/>
          <w:sz w:val="24"/>
          <w:szCs w:val="24"/>
        </w:rPr>
        <w:t>)</w:t>
      </w: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973FED">
      <w:pPr>
        <w:spacing w:before="5" w:line="220" w:lineRule="exact"/>
        <w:rPr>
          <w:sz w:val="22"/>
          <w:szCs w:val="22"/>
        </w:rPr>
      </w:pPr>
    </w:p>
    <w:p w:rsidR="00973FED" w:rsidRDefault="006439A6">
      <w:pPr>
        <w:ind w:left="2229"/>
      </w:pPr>
      <w:r>
        <w:pict>
          <v:shape id="_x0000_i1026" type="#_x0000_t75" style="width:323.25pt;height:58.5pt">
            <v:imagedata r:id="rId8" o:title=""/>
          </v:shape>
        </w:pict>
      </w:r>
    </w:p>
    <w:p w:rsidR="00973FED" w:rsidRDefault="00973FED">
      <w:pPr>
        <w:spacing w:line="120" w:lineRule="exact"/>
        <w:rPr>
          <w:sz w:val="12"/>
          <w:szCs w:val="12"/>
        </w:rPr>
      </w:pPr>
    </w:p>
    <w:p w:rsidR="00973FED" w:rsidRDefault="00973FED">
      <w:pPr>
        <w:spacing w:line="200" w:lineRule="exact"/>
      </w:pPr>
    </w:p>
    <w:p w:rsidR="00973FED" w:rsidRDefault="00973FED">
      <w:pPr>
        <w:spacing w:line="200" w:lineRule="exact"/>
      </w:pPr>
    </w:p>
    <w:p w:rsidR="00973FED" w:rsidRDefault="005075B4">
      <w:pPr>
        <w:spacing w:before="26"/>
        <w:ind w:left="3563" w:right="355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ol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#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1</w:t>
      </w:r>
      <w:r>
        <w:rPr>
          <w:rFonts w:ascii="Cambria" w:eastAsia="Cambria" w:hAnsi="Cambria" w:cs="Cambria"/>
          <w:b/>
          <w:spacing w:val="6"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4"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602</w:t>
      </w:r>
    </w:p>
    <w:p w:rsidR="00973FED" w:rsidRDefault="00973FED">
      <w:pPr>
        <w:spacing w:before="2" w:line="240" w:lineRule="exact"/>
        <w:rPr>
          <w:sz w:val="24"/>
          <w:szCs w:val="24"/>
        </w:rPr>
      </w:pPr>
    </w:p>
    <w:p w:rsidR="00973FED" w:rsidRDefault="005075B4">
      <w:pPr>
        <w:ind w:left="3947" w:right="394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2"/>
          <w:sz w:val="24"/>
          <w:szCs w:val="24"/>
        </w:rPr>
        <w:t>es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nf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2"/>
          <w:sz w:val="24"/>
          <w:szCs w:val="24"/>
        </w:rPr>
        <w:t>as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ru</w:t>
      </w:r>
      <w:r>
        <w:rPr>
          <w:rFonts w:ascii="Cambria" w:eastAsia="Cambria" w:hAnsi="Cambria" w:cs="Cambria"/>
          <w:sz w:val="24"/>
          <w:szCs w:val="24"/>
        </w:rPr>
        <w:t>ct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73FED" w:rsidRDefault="00973FED">
      <w:pPr>
        <w:spacing w:before="2" w:line="240" w:lineRule="exact"/>
        <w:rPr>
          <w:sz w:val="24"/>
          <w:szCs w:val="24"/>
        </w:rPr>
      </w:pPr>
    </w:p>
    <w:p w:rsidR="00973FED" w:rsidRDefault="005075B4">
      <w:pPr>
        <w:ind w:left="2756" w:right="2753"/>
        <w:jc w:val="center"/>
        <w:rPr>
          <w:rFonts w:ascii="Cambria" w:eastAsia="Cambria" w:hAnsi="Cambria" w:cs="Cambria"/>
          <w:sz w:val="24"/>
          <w:szCs w:val="24"/>
        </w:rPr>
        <w:sectPr w:rsidR="00973FED">
          <w:headerReference w:type="default" r:id="rId9"/>
          <w:footerReference w:type="default" r:id="rId10"/>
          <w:pgSz w:w="12240" w:h="15840"/>
          <w:pgMar w:top="1100" w:right="620" w:bottom="280" w:left="620" w:header="720" w:footer="1240" w:gutter="0"/>
          <w:cols w:space="720"/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"/>
          <w:sz w:val="24"/>
          <w:szCs w:val="24"/>
        </w:rPr>
        <w:t>d-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nf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2"/>
          <w:sz w:val="24"/>
          <w:szCs w:val="24"/>
        </w:rPr>
        <w:t>as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ru</w:t>
      </w:r>
      <w:r>
        <w:rPr>
          <w:rFonts w:ascii="Cambria" w:eastAsia="Cambria" w:hAnsi="Cambria" w:cs="Cambria"/>
          <w:sz w:val="24"/>
          <w:szCs w:val="24"/>
        </w:rPr>
        <w:t>ct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SF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ou</w:t>
      </w:r>
      <w:r>
        <w:rPr>
          <w:rFonts w:ascii="Cambria" w:eastAsia="Cambria" w:hAnsi="Cambria" w:cs="Cambria"/>
          <w:sz w:val="24"/>
          <w:szCs w:val="24"/>
        </w:rPr>
        <w:t>d</w:t>
      </w:r>
      <w:proofErr w:type="spellEnd"/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5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lo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:rsidR="00973FED" w:rsidRDefault="00973FED">
      <w:pPr>
        <w:spacing w:before="5" w:line="100" w:lineRule="exact"/>
        <w:rPr>
          <w:sz w:val="10"/>
          <w:szCs w:val="10"/>
        </w:rPr>
      </w:pPr>
    </w:p>
    <w:p w:rsidR="00973FED" w:rsidRDefault="00973FED">
      <w:pPr>
        <w:spacing w:line="200" w:lineRule="exact"/>
      </w:pPr>
    </w:p>
    <w:p w:rsidR="00973FED" w:rsidRDefault="005075B4">
      <w:pPr>
        <w:spacing w:before="22" w:line="480" w:lineRule="auto"/>
        <w:ind w:left="820" w:right="4037"/>
        <w:rPr>
          <w:sz w:val="28"/>
          <w:szCs w:val="28"/>
        </w:rPr>
      </w:pPr>
      <w:proofErr w:type="spellStart"/>
      <w:r>
        <w:rPr>
          <w:b/>
          <w:color w:val="514B4B"/>
          <w:sz w:val="28"/>
          <w:szCs w:val="28"/>
        </w:rPr>
        <w:t>Ha</w:t>
      </w:r>
      <w:r>
        <w:rPr>
          <w:b/>
          <w:color w:val="514B4B"/>
          <w:spacing w:val="3"/>
          <w:sz w:val="28"/>
          <w:szCs w:val="28"/>
        </w:rPr>
        <w:t>d</w:t>
      </w:r>
      <w:r>
        <w:rPr>
          <w:b/>
          <w:color w:val="514B4B"/>
          <w:sz w:val="28"/>
          <w:szCs w:val="28"/>
        </w:rPr>
        <w:t>oop</w:t>
      </w:r>
      <w:proofErr w:type="spellEnd"/>
      <w:r>
        <w:rPr>
          <w:b/>
          <w:color w:val="514B4B"/>
          <w:spacing w:val="-7"/>
          <w:sz w:val="28"/>
          <w:szCs w:val="28"/>
        </w:rPr>
        <w:t xml:space="preserve"> </w:t>
      </w:r>
      <w:r>
        <w:rPr>
          <w:b/>
          <w:color w:val="514B4B"/>
          <w:sz w:val="28"/>
          <w:szCs w:val="28"/>
        </w:rPr>
        <w:t>-</w:t>
      </w:r>
      <w:r>
        <w:rPr>
          <w:b/>
          <w:color w:val="514B4B"/>
          <w:spacing w:val="-1"/>
          <w:sz w:val="28"/>
          <w:szCs w:val="28"/>
        </w:rPr>
        <w:t xml:space="preserve"> </w:t>
      </w:r>
      <w:r>
        <w:rPr>
          <w:b/>
          <w:color w:val="514B4B"/>
          <w:spacing w:val="2"/>
          <w:sz w:val="28"/>
          <w:szCs w:val="28"/>
        </w:rPr>
        <w:t>I</w:t>
      </w:r>
      <w:r>
        <w:rPr>
          <w:b/>
          <w:color w:val="514B4B"/>
          <w:spacing w:val="-1"/>
          <w:sz w:val="28"/>
          <w:szCs w:val="28"/>
        </w:rPr>
        <w:t>mp</w:t>
      </w:r>
      <w:r>
        <w:rPr>
          <w:b/>
          <w:color w:val="514B4B"/>
          <w:sz w:val="28"/>
          <w:szCs w:val="28"/>
        </w:rPr>
        <w:t>l</w:t>
      </w:r>
      <w:r>
        <w:rPr>
          <w:b/>
          <w:color w:val="514B4B"/>
          <w:spacing w:val="5"/>
          <w:sz w:val="28"/>
          <w:szCs w:val="28"/>
        </w:rPr>
        <w:t>e</w:t>
      </w:r>
      <w:r>
        <w:rPr>
          <w:b/>
          <w:color w:val="514B4B"/>
          <w:spacing w:val="-1"/>
          <w:sz w:val="28"/>
          <w:szCs w:val="28"/>
        </w:rPr>
        <w:t>m</w:t>
      </w:r>
      <w:r>
        <w:rPr>
          <w:b/>
          <w:color w:val="514B4B"/>
          <w:spacing w:val="6"/>
          <w:sz w:val="28"/>
          <w:szCs w:val="28"/>
        </w:rPr>
        <w:t>e</w:t>
      </w:r>
      <w:r>
        <w:rPr>
          <w:b/>
          <w:color w:val="514B4B"/>
          <w:spacing w:val="-6"/>
          <w:sz w:val="28"/>
          <w:szCs w:val="28"/>
        </w:rPr>
        <w:t>n</w:t>
      </w:r>
      <w:r>
        <w:rPr>
          <w:b/>
          <w:color w:val="514B4B"/>
          <w:spacing w:val="3"/>
          <w:sz w:val="28"/>
          <w:szCs w:val="28"/>
        </w:rPr>
        <w:t>t</w:t>
      </w:r>
      <w:r>
        <w:rPr>
          <w:b/>
          <w:color w:val="514B4B"/>
          <w:sz w:val="28"/>
          <w:szCs w:val="28"/>
        </w:rPr>
        <w:t>a</w:t>
      </w:r>
      <w:r>
        <w:rPr>
          <w:b/>
          <w:color w:val="514B4B"/>
          <w:spacing w:val="-1"/>
          <w:sz w:val="28"/>
          <w:szCs w:val="28"/>
        </w:rPr>
        <w:t>t</w:t>
      </w:r>
      <w:r>
        <w:rPr>
          <w:b/>
          <w:color w:val="514B4B"/>
          <w:spacing w:val="4"/>
          <w:sz w:val="28"/>
          <w:szCs w:val="28"/>
        </w:rPr>
        <w:t>i</w:t>
      </w:r>
      <w:r>
        <w:rPr>
          <w:b/>
          <w:color w:val="514B4B"/>
          <w:sz w:val="28"/>
          <w:szCs w:val="28"/>
        </w:rPr>
        <w:t>on</w:t>
      </w:r>
      <w:r>
        <w:rPr>
          <w:b/>
          <w:color w:val="514B4B"/>
          <w:spacing w:val="-19"/>
          <w:sz w:val="28"/>
          <w:szCs w:val="28"/>
        </w:rPr>
        <w:t xml:space="preserve"> </w:t>
      </w:r>
      <w:r>
        <w:rPr>
          <w:b/>
          <w:color w:val="514B4B"/>
          <w:spacing w:val="-5"/>
          <w:sz w:val="28"/>
          <w:szCs w:val="28"/>
        </w:rPr>
        <w:t>o</w:t>
      </w:r>
      <w:r>
        <w:rPr>
          <w:b/>
          <w:color w:val="514B4B"/>
          <w:sz w:val="28"/>
          <w:szCs w:val="28"/>
        </w:rPr>
        <w:t>f</w:t>
      </w:r>
      <w:r>
        <w:rPr>
          <w:b/>
          <w:color w:val="514B4B"/>
          <w:spacing w:val="3"/>
          <w:sz w:val="28"/>
          <w:szCs w:val="28"/>
        </w:rPr>
        <w:t xml:space="preserve"> </w:t>
      </w:r>
      <w:r>
        <w:rPr>
          <w:b/>
          <w:color w:val="514B4B"/>
          <w:spacing w:val="6"/>
          <w:sz w:val="28"/>
          <w:szCs w:val="28"/>
        </w:rPr>
        <w:t>M</w:t>
      </w:r>
      <w:r>
        <w:rPr>
          <w:b/>
          <w:color w:val="514B4B"/>
          <w:sz w:val="28"/>
          <w:szCs w:val="28"/>
        </w:rPr>
        <w:t>ap</w:t>
      </w:r>
      <w:r>
        <w:rPr>
          <w:b/>
          <w:color w:val="514B4B"/>
          <w:spacing w:val="-5"/>
          <w:sz w:val="28"/>
          <w:szCs w:val="28"/>
        </w:rPr>
        <w:t xml:space="preserve"> </w:t>
      </w:r>
      <w:r>
        <w:rPr>
          <w:b/>
          <w:color w:val="514B4B"/>
          <w:sz w:val="28"/>
          <w:szCs w:val="28"/>
        </w:rPr>
        <w:t>R</w:t>
      </w:r>
      <w:r>
        <w:rPr>
          <w:b/>
          <w:color w:val="514B4B"/>
          <w:spacing w:val="1"/>
          <w:sz w:val="28"/>
          <w:szCs w:val="28"/>
        </w:rPr>
        <w:t>e</w:t>
      </w:r>
      <w:r>
        <w:rPr>
          <w:b/>
          <w:color w:val="514B4B"/>
          <w:spacing w:val="3"/>
          <w:sz w:val="28"/>
          <w:szCs w:val="28"/>
        </w:rPr>
        <w:t>d</w:t>
      </w:r>
      <w:r>
        <w:rPr>
          <w:b/>
          <w:color w:val="514B4B"/>
          <w:spacing w:val="-6"/>
          <w:sz w:val="28"/>
          <w:szCs w:val="28"/>
        </w:rPr>
        <w:t>u</w:t>
      </w:r>
      <w:r>
        <w:rPr>
          <w:b/>
          <w:color w:val="514B4B"/>
          <w:spacing w:val="6"/>
          <w:sz w:val="28"/>
          <w:szCs w:val="28"/>
        </w:rPr>
        <w:t>c</w:t>
      </w:r>
      <w:r>
        <w:rPr>
          <w:b/>
          <w:color w:val="514B4B"/>
          <w:sz w:val="28"/>
          <w:szCs w:val="28"/>
        </w:rPr>
        <w:t>e</w:t>
      </w:r>
      <w:r>
        <w:rPr>
          <w:b/>
          <w:color w:val="514B4B"/>
          <w:spacing w:val="-6"/>
          <w:sz w:val="28"/>
          <w:szCs w:val="28"/>
        </w:rPr>
        <w:t xml:space="preserve"> </w:t>
      </w:r>
      <w:r>
        <w:rPr>
          <w:b/>
          <w:color w:val="514B4B"/>
          <w:spacing w:val="-1"/>
          <w:sz w:val="28"/>
          <w:szCs w:val="28"/>
        </w:rPr>
        <w:t>(</w:t>
      </w:r>
      <w:r>
        <w:rPr>
          <w:b/>
          <w:color w:val="514B4B"/>
          <w:spacing w:val="3"/>
          <w:sz w:val="28"/>
          <w:szCs w:val="28"/>
        </w:rPr>
        <w:t>P</w:t>
      </w:r>
      <w:r>
        <w:rPr>
          <w:b/>
          <w:color w:val="514B4B"/>
          <w:sz w:val="28"/>
          <w:szCs w:val="28"/>
        </w:rPr>
        <w:t>y</w:t>
      </w:r>
      <w:r>
        <w:rPr>
          <w:b/>
          <w:color w:val="514B4B"/>
          <w:spacing w:val="3"/>
          <w:sz w:val="28"/>
          <w:szCs w:val="28"/>
        </w:rPr>
        <w:t>t</w:t>
      </w:r>
      <w:r>
        <w:rPr>
          <w:b/>
          <w:color w:val="514B4B"/>
          <w:spacing w:val="-1"/>
          <w:sz w:val="28"/>
          <w:szCs w:val="28"/>
        </w:rPr>
        <w:t>h</w:t>
      </w:r>
      <w:r>
        <w:rPr>
          <w:b/>
          <w:color w:val="514B4B"/>
          <w:sz w:val="28"/>
          <w:szCs w:val="28"/>
        </w:rPr>
        <w:t>o</w:t>
      </w:r>
      <w:r>
        <w:rPr>
          <w:b/>
          <w:color w:val="514B4B"/>
          <w:spacing w:val="-1"/>
          <w:sz w:val="28"/>
          <w:szCs w:val="28"/>
        </w:rPr>
        <w:t>n</w:t>
      </w:r>
      <w:r>
        <w:rPr>
          <w:b/>
          <w:color w:val="514B4B"/>
          <w:sz w:val="28"/>
          <w:szCs w:val="28"/>
        </w:rPr>
        <w:t>) O</w:t>
      </w:r>
      <w:r>
        <w:rPr>
          <w:b/>
          <w:color w:val="514B4B"/>
          <w:spacing w:val="-2"/>
          <w:sz w:val="28"/>
          <w:szCs w:val="28"/>
        </w:rPr>
        <w:t>b</w:t>
      </w:r>
      <w:r>
        <w:rPr>
          <w:b/>
          <w:color w:val="514B4B"/>
          <w:spacing w:val="-1"/>
          <w:sz w:val="28"/>
          <w:szCs w:val="28"/>
        </w:rPr>
        <w:t>j</w:t>
      </w:r>
      <w:r>
        <w:rPr>
          <w:b/>
          <w:color w:val="514B4B"/>
          <w:spacing w:val="1"/>
          <w:sz w:val="28"/>
          <w:szCs w:val="28"/>
        </w:rPr>
        <w:t>ec</w:t>
      </w:r>
      <w:r>
        <w:rPr>
          <w:b/>
          <w:color w:val="514B4B"/>
          <w:spacing w:val="3"/>
          <w:sz w:val="28"/>
          <w:szCs w:val="28"/>
        </w:rPr>
        <w:t>t</w:t>
      </w:r>
      <w:r>
        <w:rPr>
          <w:b/>
          <w:color w:val="514B4B"/>
          <w:sz w:val="28"/>
          <w:szCs w:val="28"/>
        </w:rPr>
        <w:t>ive</w:t>
      </w:r>
    </w:p>
    <w:p w:rsidR="00973FED" w:rsidRDefault="005075B4">
      <w:pPr>
        <w:spacing w:before="24" w:line="296" w:lineRule="auto"/>
        <w:ind w:left="820" w:right="1373"/>
        <w:rPr>
          <w:sz w:val="24"/>
          <w:szCs w:val="24"/>
        </w:rPr>
      </w:pP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uto</w:t>
      </w:r>
      <w:r>
        <w:rPr>
          <w:color w:val="333333"/>
          <w:spacing w:val="2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we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w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ll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z w:val="24"/>
          <w:szCs w:val="24"/>
        </w:rPr>
        <w:t>s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ut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du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z w:val="24"/>
          <w:szCs w:val="24"/>
        </w:rPr>
        <w:t>,</w:t>
      </w:r>
      <w:r>
        <w:rPr>
          <w:color w:val="333333"/>
          <w:spacing w:val="13"/>
          <w:sz w:val="24"/>
          <w:szCs w:val="24"/>
        </w:rPr>
        <w:t xml:space="preserve"> 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-4"/>
          <w:sz w:val="24"/>
          <w:szCs w:val="24"/>
        </w:rPr>
        <w:t>im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m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a</w:t>
      </w:r>
      <w:r w:rsidR="005E084C">
        <w:rPr>
          <w:color w:val="333333"/>
          <w:spacing w:val="5"/>
          <w:sz w:val="24"/>
          <w:szCs w:val="24"/>
        </w:rPr>
        <w:t>tion.</w:t>
      </w:r>
    </w:p>
    <w:p w:rsidR="00973FED" w:rsidRDefault="00973FED">
      <w:pPr>
        <w:spacing w:before="16" w:line="200" w:lineRule="exact"/>
      </w:pP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96"/>
        <w:gridCol w:w="2089"/>
      </w:tblGrid>
      <w:tr w:rsidR="00973FED">
        <w:trPr>
          <w:trHeight w:hRule="exact" w:val="346"/>
        </w:trPr>
        <w:tc>
          <w:tcPr>
            <w:tcW w:w="7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3FED" w:rsidRDefault="005075B4">
            <w:pPr>
              <w:spacing w:before="6"/>
              <w:ind w:left="2834" w:right="2837"/>
              <w:jc w:val="center"/>
              <w:rPr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pacing w:val="-5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4"/>
                <w:sz w:val="28"/>
                <w:szCs w:val="28"/>
              </w:rPr>
              <w:t>o</w:t>
            </w:r>
            <w:r>
              <w:rPr>
                <w:spacing w:val="3"/>
                <w:sz w:val="28"/>
                <w:szCs w:val="28"/>
              </w:rPr>
              <w:t>r</w:t>
            </w:r>
            <w:r>
              <w:rPr>
                <w:spacing w:val="-5"/>
                <w:sz w:val="28"/>
                <w:szCs w:val="28"/>
              </w:rPr>
              <w:t>i</w:t>
            </w:r>
            <w:r>
              <w:rPr>
                <w:spacing w:val="6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4"/>
                <w:w w:val="99"/>
                <w:sz w:val="28"/>
                <w:szCs w:val="28"/>
              </w:rPr>
              <w:t>A</w:t>
            </w:r>
            <w:r>
              <w:rPr>
                <w:spacing w:val="1"/>
                <w:w w:val="99"/>
                <w:sz w:val="28"/>
                <w:szCs w:val="28"/>
              </w:rPr>
              <w:t>c</w:t>
            </w:r>
            <w:r>
              <w:rPr>
                <w:spacing w:val="4"/>
                <w:w w:val="99"/>
                <w:sz w:val="28"/>
                <w:szCs w:val="28"/>
              </w:rPr>
              <w:t>t</w:t>
            </w:r>
            <w:r>
              <w:rPr>
                <w:spacing w:val="-5"/>
                <w:w w:val="99"/>
                <w:sz w:val="28"/>
                <w:szCs w:val="28"/>
              </w:rPr>
              <w:t>i</w:t>
            </w:r>
            <w:r>
              <w:rPr>
                <w:spacing w:val="4"/>
                <w:w w:val="99"/>
                <w:sz w:val="28"/>
                <w:szCs w:val="28"/>
              </w:rPr>
              <w:t>o</w:t>
            </w:r>
            <w:r>
              <w:rPr>
                <w:w w:val="99"/>
                <w:sz w:val="28"/>
                <w:szCs w:val="28"/>
              </w:rPr>
              <w:t>n</w:t>
            </w:r>
          </w:p>
        </w:tc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3FED" w:rsidRDefault="005075B4">
            <w:pPr>
              <w:spacing w:before="6"/>
              <w:ind w:left="100"/>
              <w:rPr>
                <w:sz w:val="28"/>
                <w:szCs w:val="28"/>
              </w:rPr>
            </w:pPr>
            <w:r>
              <w:rPr>
                <w:spacing w:val="3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-6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Re</w:t>
            </w:r>
            <w:r>
              <w:rPr>
                <w:spacing w:val="4"/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>u</w:t>
            </w:r>
            <w:r>
              <w:rPr>
                <w:spacing w:val="-5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d</w:t>
            </w:r>
          </w:p>
        </w:tc>
      </w:tr>
      <w:tr w:rsidR="00973FED">
        <w:trPr>
          <w:trHeight w:hRule="exact" w:val="1018"/>
        </w:trPr>
        <w:tc>
          <w:tcPr>
            <w:tcW w:w="7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3FED" w:rsidRDefault="005075B4">
            <w:pPr>
              <w:spacing w:before="11"/>
              <w:ind w:left="105"/>
              <w:rPr>
                <w:sz w:val="28"/>
                <w:szCs w:val="28"/>
              </w:rPr>
            </w:pPr>
            <w:r>
              <w:rPr>
                <w:b/>
                <w:color w:val="333333"/>
                <w:spacing w:val="-1"/>
                <w:sz w:val="28"/>
                <w:szCs w:val="28"/>
              </w:rPr>
              <w:t>St</w:t>
            </w:r>
            <w:r>
              <w:rPr>
                <w:b/>
                <w:color w:val="333333"/>
                <w:spacing w:val="1"/>
                <w:sz w:val="28"/>
                <w:szCs w:val="28"/>
              </w:rPr>
              <w:t>e</w:t>
            </w:r>
            <w:r>
              <w:rPr>
                <w:b/>
                <w:color w:val="333333"/>
                <w:sz w:val="28"/>
                <w:szCs w:val="28"/>
              </w:rPr>
              <w:t>p</w:t>
            </w:r>
            <w:r>
              <w:rPr>
                <w:b/>
                <w:color w:val="333333"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color w:val="333333"/>
                <w:sz w:val="28"/>
                <w:szCs w:val="28"/>
              </w:rPr>
              <w:t>1:</w:t>
            </w:r>
            <w:r>
              <w:rPr>
                <w:b/>
                <w:color w:val="333333"/>
                <w:spacing w:val="-1"/>
                <w:sz w:val="28"/>
                <w:szCs w:val="28"/>
              </w:rPr>
              <w:t xml:space="preserve"> </w:t>
            </w:r>
            <w:r w:rsidR="003F7A79">
              <w:rPr>
                <w:b/>
                <w:color w:val="333333"/>
                <w:sz w:val="28"/>
                <w:szCs w:val="28"/>
              </w:rPr>
              <w:t xml:space="preserve">Implementation of multiple </w:t>
            </w:r>
            <w:proofErr w:type="spellStart"/>
            <w:r w:rsidR="003F7A79">
              <w:rPr>
                <w:b/>
                <w:color w:val="333333"/>
                <w:sz w:val="28"/>
                <w:szCs w:val="28"/>
              </w:rPr>
              <w:t>MapReduce</w:t>
            </w:r>
            <w:proofErr w:type="spellEnd"/>
            <w:r w:rsidR="003F7A79">
              <w:rPr>
                <w:b/>
                <w:color w:val="333333"/>
                <w:sz w:val="28"/>
                <w:szCs w:val="28"/>
              </w:rPr>
              <w:t xml:space="preserve"> programs</w:t>
            </w:r>
          </w:p>
          <w:p w:rsidR="00973FED" w:rsidRDefault="005075B4">
            <w:pPr>
              <w:spacing w:before="11" w:line="320" w:lineRule="exact"/>
              <w:ind w:left="105" w:right="246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Y</w:t>
            </w:r>
            <w:r>
              <w:rPr>
                <w:color w:val="333333"/>
                <w:spacing w:val="4"/>
                <w:sz w:val="24"/>
                <w:szCs w:val="24"/>
              </w:rPr>
              <w:t>o</w:t>
            </w:r>
            <w:r>
              <w:rPr>
                <w:color w:val="333333"/>
                <w:sz w:val="24"/>
                <w:szCs w:val="24"/>
              </w:rPr>
              <w:t>u</w:t>
            </w:r>
            <w:r w:rsidR="003F7A79">
              <w:rPr>
                <w:color w:val="333333"/>
                <w:spacing w:val="2"/>
                <w:sz w:val="24"/>
                <w:szCs w:val="24"/>
              </w:rPr>
              <w:t xml:space="preserve"> will learn how to implement </w:t>
            </w:r>
            <w:proofErr w:type="spellStart"/>
            <w:r w:rsidR="003F7A79">
              <w:rPr>
                <w:color w:val="333333"/>
                <w:spacing w:val="2"/>
                <w:sz w:val="24"/>
                <w:szCs w:val="24"/>
              </w:rPr>
              <w:t>MapReduce</w:t>
            </w:r>
            <w:proofErr w:type="spellEnd"/>
            <w:r w:rsidR="003F7A79">
              <w:rPr>
                <w:color w:val="333333"/>
                <w:spacing w:val="2"/>
                <w:sz w:val="24"/>
                <w:szCs w:val="24"/>
              </w:rPr>
              <w:t xml:space="preserve"> programs on everyday scenario’s</w:t>
            </w:r>
          </w:p>
        </w:tc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3FED" w:rsidRDefault="003F7A79">
            <w:pPr>
              <w:spacing w:before="53"/>
              <w:ind w:left="100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15 </w:t>
            </w:r>
            <w:r w:rsidR="005075B4">
              <w:rPr>
                <w:color w:val="333333"/>
                <w:spacing w:val="-4"/>
                <w:sz w:val="24"/>
                <w:szCs w:val="24"/>
              </w:rPr>
              <w:t>mi</w:t>
            </w:r>
            <w:r w:rsidR="005075B4">
              <w:rPr>
                <w:color w:val="333333"/>
                <w:sz w:val="24"/>
                <w:szCs w:val="24"/>
              </w:rPr>
              <w:t>nu</w:t>
            </w:r>
            <w:r w:rsidR="005075B4">
              <w:rPr>
                <w:color w:val="333333"/>
                <w:spacing w:val="5"/>
                <w:sz w:val="24"/>
                <w:szCs w:val="24"/>
              </w:rPr>
              <w:t>t</w:t>
            </w:r>
            <w:r w:rsidR="005075B4">
              <w:rPr>
                <w:color w:val="333333"/>
                <w:spacing w:val="-1"/>
                <w:sz w:val="24"/>
                <w:szCs w:val="24"/>
              </w:rPr>
              <w:t>e</w:t>
            </w:r>
            <w:r w:rsidR="005075B4">
              <w:rPr>
                <w:color w:val="333333"/>
                <w:sz w:val="24"/>
                <w:szCs w:val="24"/>
              </w:rPr>
              <w:t>s</w:t>
            </w:r>
          </w:p>
        </w:tc>
      </w:tr>
      <w:tr w:rsidR="00973FED">
        <w:trPr>
          <w:trHeight w:hRule="exact" w:val="1354"/>
        </w:trPr>
        <w:tc>
          <w:tcPr>
            <w:tcW w:w="7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3FED" w:rsidRDefault="005075B4">
            <w:pPr>
              <w:spacing w:before="5"/>
              <w:ind w:left="105"/>
              <w:rPr>
                <w:rFonts w:ascii="Arial" w:eastAsia="Arial" w:hAnsi="Arial" w:cs="Arial"/>
                <w:sz w:val="28"/>
                <w:szCs w:val="28"/>
              </w:rPr>
            </w:pPr>
            <w:r w:rsidRPr="003F7A79">
              <w:rPr>
                <w:rFonts w:eastAsia="Arial"/>
                <w:b/>
                <w:color w:val="333333"/>
                <w:spacing w:val="1"/>
                <w:sz w:val="28"/>
                <w:szCs w:val="28"/>
              </w:rPr>
              <w:t>S</w:t>
            </w:r>
            <w:r w:rsidRPr="003F7A79">
              <w:rPr>
                <w:rFonts w:eastAsia="Arial"/>
                <w:b/>
                <w:color w:val="333333"/>
                <w:spacing w:val="-1"/>
                <w:sz w:val="28"/>
                <w:szCs w:val="28"/>
              </w:rPr>
              <w:t>te</w:t>
            </w:r>
            <w:r w:rsidRPr="003F7A79">
              <w:rPr>
                <w:rFonts w:eastAsia="Arial"/>
                <w:b/>
                <w:color w:val="333333"/>
                <w:sz w:val="28"/>
                <w:szCs w:val="28"/>
              </w:rPr>
              <w:t>p</w:t>
            </w:r>
            <w:r w:rsidRPr="003F7A79">
              <w:rPr>
                <w:rFonts w:eastAsia="Arial"/>
                <w:b/>
                <w:color w:val="333333"/>
                <w:spacing w:val="-4"/>
                <w:sz w:val="28"/>
                <w:szCs w:val="28"/>
              </w:rPr>
              <w:t xml:space="preserve"> </w:t>
            </w:r>
            <w:r w:rsidRPr="003F7A79">
              <w:rPr>
                <w:rFonts w:eastAsia="Arial"/>
                <w:b/>
                <w:color w:val="333333"/>
                <w:spacing w:val="-2"/>
                <w:sz w:val="28"/>
                <w:szCs w:val="28"/>
              </w:rPr>
              <w:t>2</w:t>
            </w:r>
            <w:r w:rsidRPr="003F7A79">
              <w:rPr>
                <w:rFonts w:eastAsia="Arial"/>
                <w:b/>
                <w:color w:val="333333"/>
                <w:sz w:val="28"/>
                <w:szCs w:val="28"/>
              </w:rPr>
              <w:t>:</w:t>
            </w:r>
            <w:r>
              <w:rPr>
                <w:rFonts w:ascii="Arial" w:eastAsia="Arial" w:hAnsi="Arial" w:cs="Arial"/>
                <w:b/>
                <w:color w:val="333333"/>
                <w:sz w:val="28"/>
                <w:szCs w:val="28"/>
              </w:rPr>
              <w:t xml:space="preserve"> </w:t>
            </w:r>
            <w:r w:rsidR="003F7A79">
              <w:rPr>
                <w:rFonts w:eastAsia="Arial"/>
                <w:b/>
                <w:color w:val="333333"/>
                <w:sz w:val="28"/>
                <w:szCs w:val="28"/>
              </w:rPr>
              <w:t xml:space="preserve">Execution of </w:t>
            </w:r>
            <w:proofErr w:type="spellStart"/>
            <w:r w:rsidR="003F7A79">
              <w:rPr>
                <w:rFonts w:eastAsia="Arial"/>
                <w:b/>
                <w:color w:val="333333"/>
                <w:sz w:val="28"/>
                <w:szCs w:val="28"/>
              </w:rPr>
              <w:t>MapR</w:t>
            </w:r>
            <w:r w:rsidR="003F7A79" w:rsidRPr="003F7A79">
              <w:rPr>
                <w:rFonts w:eastAsia="Arial"/>
                <w:b/>
                <w:color w:val="333333"/>
                <w:sz w:val="28"/>
                <w:szCs w:val="28"/>
              </w:rPr>
              <w:t>educe</w:t>
            </w:r>
            <w:proofErr w:type="spellEnd"/>
            <w:r w:rsidR="003F7A79" w:rsidRPr="003F7A79">
              <w:rPr>
                <w:rFonts w:eastAsia="Arial"/>
                <w:b/>
                <w:color w:val="333333"/>
                <w:sz w:val="28"/>
                <w:szCs w:val="28"/>
              </w:rPr>
              <w:t xml:space="preserve"> programs</w:t>
            </w:r>
          </w:p>
          <w:p w:rsidR="00973FED" w:rsidRDefault="003F7A79">
            <w:pPr>
              <w:spacing w:before="18" w:line="320" w:lineRule="exact"/>
              <w:ind w:left="105" w:right="248"/>
              <w:rPr>
                <w:sz w:val="24"/>
                <w:szCs w:val="24"/>
              </w:rPr>
            </w:pPr>
            <w:r>
              <w:rPr>
                <w:color w:val="333333"/>
                <w:spacing w:val="2"/>
                <w:sz w:val="24"/>
                <w:szCs w:val="24"/>
              </w:rPr>
              <w:t xml:space="preserve">In this session you will get familiar on how to execute the </w:t>
            </w:r>
            <w:proofErr w:type="spellStart"/>
            <w:r>
              <w:rPr>
                <w:color w:val="333333"/>
                <w:spacing w:val="2"/>
                <w:sz w:val="24"/>
                <w:szCs w:val="24"/>
              </w:rPr>
              <w:t>MapReduce</w:t>
            </w:r>
            <w:proofErr w:type="spellEnd"/>
            <w:r>
              <w:rPr>
                <w:color w:val="333333"/>
                <w:spacing w:val="2"/>
                <w:sz w:val="24"/>
                <w:szCs w:val="24"/>
              </w:rPr>
              <w:t xml:space="preserve"> program and the analysis of the input data.</w:t>
            </w:r>
          </w:p>
        </w:tc>
        <w:tc>
          <w:tcPr>
            <w:tcW w:w="20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3FED" w:rsidRDefault="003F7A79">
            <w:pPr>
              <w:spacing w:before="53"/>
              <w:ind w:left="100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10</w:t>
            </w:r>
            <w:r w:rsidR="005075B4">
              <w:rPr>
                <w:color w:val="333333"/>
                <w:spacing w:val="2"/>
                <w:sz w:val="24"/>
                <w:szCs w:val="24"/>
              </w:rPr>
              <w:t xml:space="preserve"> </w:t>
            </w:r>
            <w:r w:rsidR="005075B4">
              <w:rPr>
                <w:color w:val="333333"/>
                <w:spacing w:val="-4"/>
                <w:sz w:val="24"/>
                <w:szCs w:val="24"/>
              </w:rPr>
              <w:t>mi</w:t>
            </w:r>
            <w:r w:rsidR="005075B4">
              <w:rPr>
                <w:color w:val="333333"/>
                <w:sz w:val="24"/>
                <w:szCs w:val="24"/>
              </w:rPr>
              <w:t>nu</w:t>
            </w:r>
            <w:r w:rsidR="005075B4">
              <w:rPr>
                <w:color w:val="333333"/>
                <w:spacing w:val="5"/>
                <w:sz w:val="24"/>
                <w:szCs w:val="24"/>
              </w:rPr>
              <w:t>t</w:t>
            </w:r>
            <w:r w:rsidR="005075B4">
              <w:rPr>
                <w:color w:val="333333"/>
                <w:spacing w:val="-1"/>
                <w:sz w:val="24"/>
                <w:szCs w:val="24"/>
              </w:rPr>
              <w:t>e</w:t>
            </w:r>
            <w:r w:rsidR="005075B4">
              <w:rPr>
                <w:color w:val="333333"/>
                <w:sz w:val="24"/>
                <w:szCs w:val="24"/>
              </w:rPr>
              <w:t>s</w:t>
            </w:r>
          </w:p>
        </w:tc>
      </w:tr>
    </w:tbl>
    <w:p w:rsidR="00973FED" w:rsidRDefault="00973FED">
      <w:pPr>
        <w:sectPr w:rsidR="00973FED">
          <w:footerReference w:type="default" r:id="rId11"/>
          <w:pgSz w:w="12240" w:h="15840"/>
          <w:pgMar w:top="1100" w:right="620" w:bottom="280" w:left="620" w:header="720" w:footer="1240" w:gutter="0"/>
          <w:cols w:space="720"/>
        </w:sectPr>
      </w:pPr>
    </w:p>
    <w:p w:rsidR="00973FED" w:rsidRDefault="00973FED">
      <w:pPr>
        <w:spacing w:before="5" w:line="100" w:lineRule="exact"/>
        <w:rPr>
          <w:sz w:val="10"/>
          <w:szCs w:val="10"/>
        </w:rPr>
      </w:pPr>
    </w:p>
    <w:p w:rsidR="00973FED" w:rsidRDefault="00973FED">
      <w:pPr>
        <w:spacing w:line="200" w:lineRule="exact"/>
      </w:pPr>
    </w:p>
    <w:p w:rsidR="00973FED" w:rsidRDefault="005075B4">
      <w:pPr>
        <w:spacing w:before="22"/>
        <w:ind w:left="820"/>
        <w:rPr>
          <w:sz w:val="28"/>
          <w:szCs w:val="28"/>
        </w:rPr>
      </w:pPr>
      <w:r>
        <w:rPr>
          <w:b/>
          <w:color w:val="514B4B"/>
          <w:spacing w:val="3"/>
          <w:sz w:val="28"/>
          <w:szCs w:val="28"/>
        </w:rPr>
        <w:t>P</w:t>
      </w:r>
      <w:r>
        <w:rPr>
          <w:b/>
          <w:color w:val="514B4B"/>
          <w:spacing w:val="1"/>
          <w:sz w:val="28"/>
          <w:szCs w:val="28"/>
        </w:rPr>
        <w:t>rere</w:t>
      </w:r>
      <w:r>
        <w:rPr>
          <w:b/>
          <w:color w:val="514B4B"/>
          <w:spacing w:val="-1"/>
          <w:sz w:val="28"/>
          <w:szCs w:val="28"/>
        </w:rPr>
        <w:t>q</w:t>
      </w:r>
      <w:r>
        <w:rPr>
          <w:b/>
          <w:color w:val="514B4B"/>
          <w:spacing w:val="-6"/>
          <w:sz w:val="28"/>
          <w:szCs w:val="28"/>
        </w:rPr>
        <w:t>u</w:t>
      </w:r>
      <w:r>
        <w:rPr>
          <w:b/>
          <w:color w:val="514B4B"/>
          <w:sz w:val="28"/>
          <w:szCs w:val="28"/>
        </w:rPr>
        <w:t>i</w:t>
      </w:r>
      <w:r>
        <w:rPr>
          <w:b/>
          <w:color w:val="514B4B"/>
          <w:spacing w:val="1"/>
          <w:sz w:val="28"/>
          <w:szCs w:val="28"/>
        </w:rPr>
        <w:t>s</w:t>
      </w:r>
      <w:r>
        <w:rPr>
          <w:b/>
          <w:color w:val="514B4B"/>
          <w:spacing w:val="4"/>
          <w:sz w:val="28"/>
          <w:szCs w:val="28"/>
        </w:rPr>
        <w:t>i</w:t>
      </w:r>
      <w:r>
        <w:rPr>
          <w:b/>
          <w:color w:val="514B4B"/>
          <w:spacing w:val="-1"/>
          <w:sz w:val="28"/>
          <w:szCs w:val="28"/>
        </w:rPr>
        <w:t>t</w:t>
      </w:r>
      <w:r>
        <w:rPr>
          <w:b/>
          <w:color w:val="514B4B"/>
          <w:spacing w:val="1"/>
          <w:sz w:val="28"/>
          <w:szCs w:val="28"/>
        </w:rPr>
        <w:t>e</w:t>
      </w:r>
      <w:r>
        <w:rPr>
          <w:b/>
          <w:color w:val="514B4B"/>
          <w:sz w:val="28"/>
          <w:szCs w:val="28"/>
        </w:rPr>
        <w:t>s</w:t>
      </w:r>
    </w:p>
    <w:p w:rsidR="00973FED" w:rsidRDefault="00973FED">
      <w:pPr>
        <w:spacing w:before="5" w:line="120" w:lineRule="exact"/>
        <w:rPr>
          <w:sz w:val="13"/>
          <w:szCs w:val="13"/>
        </w:rPr>
      </w:pPr>
    </w:p>
    <w:p w:rsidR="00973FED" w:rsidRDefault="00973FED">
      <w:pPr>
        <w:spacing w:line="200" w:lineRule="exact"/>
      </w:pPr>
    </w:p>
    <w:p w:rsidR="00973FED" w:rsidRDefault="005075B4">
      <w:pPr>
        <w:ind w:left="820"/>
        <w:rPr>
          <w:sz w:val="24"/>
          <w:szCs w:val="24"/>
        </w:rPr>
      </w:pPr>
      <w:r>
        <w:rPr>
          <w:color w:val="333333"/>
          <w:spacing w:val="2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9"/>
          <w:sz w:val="24"/>
          <w:szCs w:val="24"/>
        </w:rPr>
        <w:t>o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4"/>
          <w:sz w:val="24"/>
          <w:szCs w:val="24"/>
        </w:rPr>
        <w:t>w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ng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q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x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4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1"/>
          <w:sz w:val="24"/>
          <w:szCs w:val="24"/>
        </w:rPr>
        <w:t>cc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3"/>
          <w:sz w:val="24"/>
          <w:szCs w:val="24"/>
        </w:rPr>
        <w:t>f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z w:val="24"/>
          <w:szCs w:val="24"/>
        </w:rPr>
        <w:t>l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9"/>
          <w:sz w:val="24"/>
          <w:szCs w:val="24"/>
        </w:rPr>
        <w:t>o</w:t>
      </w:r>
      <w:r>
        <w:rPr>
          <w:color w:val="333333"/>
          <w:spacing w:val="-9"/>
          <w:sz w:val="24"/>
          <w:szCs w:val="24"/>
        </w:rPr>
        <w:t>m</w:t>
      </w:r>
      <w:r>
        <w:rPr>
          <w:color w:val="333333"/>
          <w:spacing w:val="5"/>
          <w:sz w:val="24"/>
          <w:szCs w:val="24"/>
        </w:rPr>
        <w:t>p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0"/>
          <w:sz w:val="24"/>
          <w:szCs w:val="24"/>
        </w:rPr>
        <w:t>t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u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:</w:t>
      </w:r>
    </w:p>
    <w:p w:rsidR="00973FED" w:rsidRDefault="00973FED">
      <w:pPr>
        <w:spacing w:before="1" w:line="280" w:lineRule="exact"/>
        <w:rPr>
          <w:sz w:val="28"/>
          <w:szCs w:val="28"/>
        </w:rPr>
      </w:pPr>
    </w:p>
    <w:p w:rsidR="00973FED" w:rsidRDefault="005075B4">
      <w:pPr>
        <w:ind w:left="1180"/>
        <w:rPr>
          <w:sz w:val="24"/>
          <w:szCs w:val="24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</w:rPr>
        <w:t xml:space="preserve">    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m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3"/>
          <w:sz w:val="24"/>
          <w:szCs w:val="24"/>
        </w:rPr>
        <w:t>C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acc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3"/>
          <w:sz w:val="24"/>
          <w:szCs w:val="24"/>
        </w:rPr>
        <w:t xml:space="preserve"> </w:t>
      </w:r>
      <w:hyperlink r:id="rId12">
        <w:r>
          <w:rPr>
            <w:color w:val="333333"/>
            <w:spacing w:val="5"/>
            <w:sz w:val="24"/>
            <w:szCs w:val="24"/>
          </w:rPr>
          <w:t>(</w:t>
        </w:r>
        <w:r>
          <w:rPr>
            <w:color w:val="C40021"/>
            <w:spacing w:val="-5"/>
            <w:sz w:val="24"/>
            <w:szCs w:val="24"/>
          </w:rPr>
          <w:t>h</w:t>
        </w:r>
        <w:r>
          <w:rPr>
            <w:color w:val="C40021"/>
            <w:sz w:val="24"/>
            <w:szCs w:val="24"/>
          </w:rPr>
          <w:t>t</w:t>
        </w:r>
        <w:r>
          <w:rPr>
            <w:color w:val="C40021"/>
            <w:spacing w:val="6"/>
            <w:sz w:val="24"/>
            <w:szCs w:val="24"/>
          </w:rPr>
          <w:t>t</w:t>
        </w:r>
        <w:r>
          <w:rPr>
            <w:color w:val="C40021"/>
            <w:sz w:val="24"/>
            <w:szCs w:val="24"/>
          </w:rPr>
          <w:t>p:</w:t>
        </w:r>
        <w:r>
          <w:rPr>
            <w:color w:val="C40021"/>
            <w:spacing w:val="1"/>
            <w:sz w:val="24"/>
            <w:szCs w:val="24"/>
          </w:rPr>
          <w:t>/</w:t>
        </w:r>
        <w:r>
          <w:rPr>
            <w:color w:val="C40021"/>
            <w:sz w:val="24"/>
            <w:szCs w:val="24"/>
          </w:rPr>
          <w:t>/c</w:t>
        </w:r>
        <w:r>
          <w:rPr>
            <w:color w:val="C40021"/>
            <w:spacing w:val="-5"/>
            <w:sz w:val="24"/>
            <w:szCs w:val="24"/>
          </w:rPr>
          <w:t>h</w:t>
        </w:r>
        <w:r>
          <w:rPr>
            <w:color w:val="C40021"/>
            <w:spacing w:val="4"/>
            <w:sz w:val="24"/>
            <w:szCs w:val="24"/>
          </w:rPr>
          <w:t>a</w:t>
        </w:r>
        <w:r>
          <w:rPr>
            <w:color w:val="C40021"/>
            <w:spacing w:val="-9"/>
            <w:sz w:val="24"/>
            <w:szCs w:val="24"/>
          </w:rPr>
          <w:t>m</w:t>
        </w:r>
        <w:r>
          <w:rPr>
            <w:color w:val="C40021"/>
            <w:spacing w:val="4"/>
            <w:sz w:val="24"/>
            <w:szCs w:val="24"/>
          </w:rPr>
          <w:t>e</w:t>
        </w:r>
        <w:r>
          <w:rPr>
            <w:color w:val="C40021"/>
            <w:spacing w:val="-4"/>
            <w:sz w:val="24"/>
            <w:szCs w:val="24"/>
          </w:rPr>
          <w:t>l</w:t>
        </w:r>
        <w:r>
          <w:rPr>
            <w:color w:val="C40021"/>
            <w:spacing w:val="-1"/>
            <w:sz w:val="24"/>
            <w:szCs w:val="24"/>
          </w:rPr>
          <w:t>e</w:t>
        </w:r>
        <w:r>
          <w:rPr>
            <w:color w:val="C40021"/>
            <w:spacing w:val="5"/>
            <w:sz w:val="24"/>
            <w:szCs w:val="24"/>
          </w:rPr>
          <w:t>o</w:t>
        </w:r>
        <w:r>
          <w:rPr>
            <w:color w:val="C40021"/>
            <w:sz w:val="24"/>
            <w:szCs w:val="24"/>
          </w:rPr>
          <w:t>n</w:t>
        </w:r>
        <w:r>
          <w:rPr>
            <w:color w:val="C40021"/>
            <w:spacing w:val="4"/>
            <w:sz w:val="24"/>
            <w:szCs w:val="24"/>
          </w:rPr>
          <w:t>c</w:t>
        </w:r>
        <w:r>
          <w:rPr>
            <w:color w:val="C40021"/>
            <w:spacing w:val="-9"/>
            <w:sz w:val="24"/>
            <w:szCs w:val="24"/>
          </w:rPr>
          <w:t>l</w:t>
        </w:r>
        <w:r>
          <w:rPr>
            <w:color w:val="C40021"/>
            <w:spacing w:val="5"/>
            <w:sz w:val="24"/>
            <w:szCs w:val="24"/>
          </w:rPr>
          <w:t>o</w:t>
        </w:r>
        <w:r>
          <w:rPr>
            <w:color w:val="C40021"/>
            <w:sz w:val="24"/>
            <w:szCs w:val="24"/>
          </w:rPr>
          <w:t>ud</w:t>
        </w:r>
        <w:r>
          <w:rPr>
            <w:color w:val="C40021"/>
            <w:spacing w:val="2"/>
            <w:sz w:val="24"/>
            <w:szCs w:val="24"/>
          </w:rPr>
          <w:t>.</w:t>
        </w:r>
        <w:r>
          <w:rPr>
            <w:color w:val="C40021"/>
            <w:spacing w:val="5"/>
            <w:sz w:val="24"/>
            <w:szCs w:val="24"/>
          </w:rPr>
          <w:t>o</w:t>
        </w:r>
        <w:r>
          <w:rPr>
            <w:color w:val="C40021"/>
            <w:spacing w:val="1"/>
            <w:sz w:val="24"/>
            <w:szCs w:val="24"/>
          </w:rPr>
          <w:t>r</w:t>
        </w:r>
        <w:r>
          <w:rPr>
            <w:color w:val="C40021"/>
            <w:sz w:val="24"/>
            <w:szCs w:val="24"/>
          </w:rPr>
          <w:t>g/u</w:t>
        </w:r>
        <w:r>
          <w:rPr>
            <w:color w:val="C40021"/>
            <w:spacing w:val="-2"/>
            <w:sz w:val="24"/>
            <w:szCs w:val="24"/>
          </w:rPr>
          <w:t>s</w:t>
        </w:r>
        <w:r>
          <w:rPr>
            <w:color w:val="C40021"/>
            <w:spacing w:val="-1"/>
            <w:sz w:val="24"/>
            <w:szCs w:val="24"/>
          </w:rPr>
          <w:t>e</w:t>
        </w:r>
        <w:r>
          <w:rPr>
            <w:color w:val="C40021"/>
            <w:spacing w:val="1"/>
            <w:sz w:val="24"/>
            <w:szCs w:val="24"/>
          </w:rPr>
          <w:t>r</w:t>
        </w:r>
        <w:r>
          <w:rPr>
            <w:color w:val="C40021"/>
            <w:spacing w:val="-4"/>
            <w:sz w:val="24"/>
            <w:szCs w:val="24"/>
          </w:rPr>
          <w:t>/</w:t>
        </w:r>
        <w:r>
          <w:rPr>
            <w:color w:val="C40021"/>
            <w:spacing w:val="1"/>
            <w:sz w:val="24"/>
            <w:szCs w:val="24"/>
          </w:rPr>
          <w:t>r</w:t>
        </w:r>
        <w:r>
          <w:rPr>
            <w:color w:val="C40021"/>
            <w:spacing w:val="-1"/>
            <w:sz w:val="24"/>
            <w:szCs w:val="24"/>
          </w:rPr>
          <w:t>e</w:t>
        </w:r>
        <w:r>
          <w:rPr>
            <w:color w:val="C40021"/>
            <w:sz w:val="24"/>
            <w:szCs w:val="24"/>
          </w:rPr>
          <w:t>g</w:t>
        </w:r>
        <w:r>
          <w:rPr>
            <w:color w:val="C40021"/>
            <w:spacing w:val="-4"/>
            <w:sz w:val="24"/>
            <w:szCs w:val="24"/>
          </w:rPr>
          <w:t>i</w:t>
        </w:r>
        <w:r>
          <w:rPr>
            <w:color w:val="C40021"/>
            <w:spacing w:val="-2"/>
            <w:sz w:val="24"/>
            <w:szCs w:val="24"/>
          </w:rPr>
          <w:t>s</w:t>
        </w:r>
        <w:r>
          <w:rPr>
            <w:color w:val="C40021"/>
            <w:spacing w:val="5"/>
            <w:sz w:val="24"/>
            <w:szCs w:val="24"/>
          </w:rPr>
          <w:t>t</w:t>
        </w:r>
        <w:r>
          <w:rPr>
            <w:color w:val="C40021"/>
            <w:spacing w:val="-1"/>
            <w:sz w:val="24"/>
            <w:szCs w:val="24"/>
          </w:rPr>
          <w:t>e</w:t>
        </w:r>
        <w:r>
          <w:rPr>
            <w:color w:val="C40021"/>
            <w:spacing w:val="1"/>
            <w:sz w:val="24"/>
            <w:szCs w:val="24"/>
          </w:rPr>
          <w:t>r</w:t>
        </w:r>
        <w:r>
          <w:rPr>
            <w:color w:val="C40021"/>
            <w:spacing w:val="5"/>
            <w:sz w:val="24"/>
            <w:szCs w:val="24"/>
          </w:rPr>
          <w:t>/</w:t>
        </w:r>
      </w:hyperlink>
      <w:r>
        <w:rPr>
          <w:color w:val="333333"/>
          <w:sz w:val="24"/>
          <w:szCs w:val="24"/>
        </w:rPr>
        <w:t>)</w:t>
      </w:r>
    </w:p>
    <w:p w:rsidR="00973FED" w:rsidRDefault="005075B4">
      <w:pPr>
        <w:spacing w:line="26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</w:rPr>
        <w:t xml:space="preserve">    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1"/>
          <w:sz w:val="24"/>
          <w:szCs w:val="24"/>
        </w:rPr>
        <w:t>SS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-4"/>
          <w:sz w:val="24"/>
          <w:szCs w:val="24"/>
        </w:rPr>
        <w:t>li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(</w:t>
      </w:r>
      <w:r>
        <w:rPr>
          <w:color w:val="333333"/>
          <w:spacing w:val="-1"/>
          <w:sz w:val="24"/>
          <w:szCs w:val="24"/>
        </w:rPr>
        <w:t>W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ws 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z w:val="24"/>
          <w:szCs w:val="24"/>
        </w:rPr>
        <w:t>: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wn</w:t>
      </w:r>
      <w:r>
        <w:rPr>
          <w:color w:val="333333"/>
          <w:spacing w:val="-10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proofErr w:type="spellStart"/>
      <w:r>
        <w:rPr>
          <w:color w:val="333333"/>
          <w:spacing w:val="1"/>
          <w:sz w:val="24"/>
          <w:szCs w:val="24"/>
        </w:rPr>
        <w:t>P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2"/>
          <w:sz w:val="24"/>
          <w:szCs w:val="24"/>
        </w:rPr>
        <w:t>TT</w:t>
      </w:r>
      <w:r>
        <w:rPr>
          <w:color w:val="333333"/>
          <w:sz w:val="24"/>
          <w:szCs w:val="24"/>
        </w:rPr>
        <w:t>Y</w:t>
      </w:r>
      <w:proofErr w:type="spellEnd"/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8"/>
          <w:sz w:val="24"/>
          <w:szCs w:val="24"/>
        </w:rPr>
        <w:t>f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om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:</w:t>
      </w:r>
    </w:p>
    <w:p w:rsidR="00973FED" w:rsidRDefault="000C2C52">
      <w:pPr>
        <w:spacing w:before="2"/>
        <w:ind w:left="1503" w:right="2835"/>
        <w:jc w:val="center"/>
        <w:rPr>
          <w:sz w:val="24"/>
          <w:szCs w:val="24"/>
        </w:rPr>
      </w:pPr>
      <w:hyperlink r:id="rId13">
        <w:r w:rsidR="005075B4">
          <w:rPr>
            <w:color w:val="C40021"/>
            <w:spacing w:val="-5"/>
            <w:sz w:val="24"/>
            <w:szCs w:val="24"/>
          </w:rPr>
          <w:t>h</w:t>
        </w:r>
        <w:r w:rsidR="005075B4">
          <w:rPr>
            <w:color w:val="C40021"/>
            <w:spacing w:val="5"/>
            <w:sz w:val="24"/>
            <w:szCs w:val="24"/>
          </w:rPr>
          <w:t>tt</w:t>
        </w:r>
        <w:r w:rsidR="005075B4">
          <w:rPr>
            <w:color w:val="C40021"/>
            <w:sz w:val="24"/>
            <w:szCs w:val="24"/>
          </w:rPr>
          <w:t>p:</w:t>
        </w:r>
        <w:r w:rsidR="005075B4">
          <w:rPr>
            <w:color w:val="C40021"/>
            <w:spacing w:val="-4"/>
            <w:sz w:val="24"/>
            <w:szCs w:val="24"/>
          </w:rPr>
          <w:t>/</w:t>
        </w:r>
        <w:r w:rsidR="005075B4">
          <w:rPr>
            <w:color w:val="C40021"/>
            <w:sz w:val="24"/>
            <w:szCs w:val="24"/>
          </w:rPr>
          <w:t>/ww</w:t>
        </w:r>
        <w:r w:rsidR="005075B4">
          <w:rPr>
            <w:color w:val="C40021"/>
            <w:spacing w:val="-1"/>
            <w:sz w:val="24"/>
            <w:szCs w:val="24"/>
          </w:rPr>
          <w:t>w</w:t>
        </w:r>
        <w:r w:rsidR="005075B4">
          <w:rPr>
            <w:color w:val="C40021"/>
            <w:spacing w:val="2"/>
            <w:sz w:val="24"/>
            <w:szCs w:val="24"/>
          </w:rPr>
          <w:t>.</w:t>
        </w:r>
        <w:r w:rsidR="005075B4">
          <w:rPr>
            <w:color w:val="C40021"/>
            <w:spacing w:val="-1"/>
            <w:sz w:val="24"/>
            <w:szCs w:val="24"/>
          </w:rPr>
          <w:t>c</w:t>
        </w:r>
        <w:r w:rsidR="005075B4">
          <w:rPr>
            <w:color w:val="C40021"/>
            <w:sz w:val="24"/>
            <w:szCs w:val="24"/>
          </w:rPr>
          <w:t>h</w:t>
        </w:r>
        <w:r w:rsidR="005075B4">
          <w:rPr>
            <w:color w:val="C40021"/>
            <w:spacing w:val="-4"/>
            <w:sz w:val="24"/>
            <w:szCs w:val="24"/>
          </w:rPr>
          <w:t>i</w:t>
        </w:r>
        <w:r w:rsidR="005075B4">
          <w:rPr>
            <w:color w:val="C40021"/>
            <w:spacing w:val="-1"/>
            <w:sz w:val="24"/>
            <w:szCs w:val="24"/>
          </w:rPr>
          <w:t>a</w:t>
        </w:r>
        <w:r w:rsidR="005075B4">
          <w:rPr>
            <w:color w:val="C40021"/>
            <w:spacing w:val="1"/>
            <w:sz w:val="24"/>
            <w:szCs w:val="24"/>
          </w:rPr>
          <w:t>r</w:t>
        </w:r>
        <w:r w:rsidR="005075B4">
          <w:rPr>
            <w:color w:val="C40021"/>
            <w:sz w:val="24"/>
            <w:szCs w:val="24"/>
          </w:rPr>
          <w:t>k</w:t>
        </w:r>
        <w:r w:rsidR="005075B4">
          <w:rPr>
            <w:color w:val="C40021"/>
            <w:spacing w:val="2"/>
            <w:sz w:val="24"/>
            <w:szCs w:val="24"/>
          </w:rPr>
          <w:t>.</w:t>
        </w:r>
        <w:r w:rsidR="005075B4">
          <w:rPr>
            <w:color w:val="C40021"/>
            <w:sz w:val="24"/>
            <w:szCs w:val="24"/>
          </w:rPr>
          <w:t>g</w:t>
        </w:r>
        <w:r w:rsidR="005075B4">
          <w:rPr>
            <w:color w:val="C40021"/>
            <w:spacing w:val="1"/>
            <w:sz w:val="24"/>
            <w:szCs w:val="24"/>
          </w:rPr>
          <w:t>r</w:t>
        </w:r>
        <w:r w:rsidR="005075B4">
          <w:rPr>
            <w:color w:val="C40021"/>
            <w:spacing w:val="-1"/>
            <w:sz w:val="24"/>
            <w:szCs w:val="24"/>
          </w:rPr>
          <w:t>ee</w:t>
        </w:r>
        <w:r w:rsidR="005075B4">
          <w:rPr>
            <w:color w:val="C40021"/>
            <w:spacing w:val="-5"/>
            <w:sz w:val="24"/>
            <w:szCs w:val="24"/>
          </w:rPr>
          <w:t>n</w:t>
        </w:r>
        <w:r w:rsidR="005075B4">
          <w:rPr>
            <w:color w:val="C40021"/>
            <w:spacing w:val="4"/>
            <w:sz w:val="24"/>
            <w:szCs w:val="24"/>
          </w:rPr>
          <w:t>e</w:t>
        </w:r>
        <w:r w:rsidR="005075B4">
          <w:rPr>
            <w:color w:val="C40021"/>
            <w:spacing w:val="-5"/>
            <w:sz w:val="24"/>
            <w:szCs w:val="24"/>
          </w:rPr>
          <w:t>n</w:t>
        </w:r>
        <w:r w:rsidR="005075B4">
          <w:rPr>
            <w:color w:val="C40021"/>
            <w:sz w:val="24"/>
            <w:szCs w:val="24"/>
          </w:rPr>
          <w:t>d</w:t>
        </w:r>
        <w:r w:rsidR="005075B4">
          <w:rPr>
            <w:color w:val="C40021"/>
            <w:spacing w:val="2"/>
            <w:sz w:val="24"/>
            <w:szCs w:val="24"/>
          </w:rPr>
          <w:t>.</w:t>
        </w:r>
        <w:r w:rsidR="005075B4">
          <w:rPr>
            <w:color w:val="C40021"/>
            <w:spacing w:val="5"/>
            <w:sz w:val="24"/>
            <w:szCs w:val="24"/>
          </w:rPr>
          <w:t>o</w:t>
        </w:r>
        <w:r w:rsidR="005075B4">
          <w:rPr>
            <w:color w:val="C40021"/>
            <w:spacing w:val="1"/>
            <w:sz w:val="24"/>
            <w:szCs w:val="24"/>
          </w:rPr>
          <w:t>r</w:t>
        </w:r>
        <w:r w:rsidR="005075B4">
          <w:rPr>
            <w:color w:val="C40021"/>
            <w:spacing w:val="-5"/>
            <w:sz w:val="24"/>
            <w:szCs w:val="24"/>
          </w:rPr>
          <w:t>g</w:t>
        </w:r>
        <w:r w:rsidR="005075B4">
          <w:rPr>
            <w:color w:val="C40021"/>
            <w:spacing w:val="2"/>
            <w:sz w:val="24"/>
            <w:szCs w:val="24"/>
          </w:rPr>
          <w:t>.</w:t>
        </w:r>
        <w:r w:rsidR="005075B4">
          <w:rPr>
            <w:color w:val="C40021"/>
            <w:sz w:val="24"/>
            <w:szCs w:val="24"/>
          </w:rPr>
          <w:t>uk/~</w:t>
        </w:r>
        <w:r w:rsidR="005075B4">
          <w:rPr>
            <w:color w:val="C40021"/>
            <w:spacing w:val="-2"/>
            <w:sz w:val="24"/>
            <w:szCs w:val="24"/>
          </w:rPr>
          <w:t>s</w:t>
        </w:r>
        <w:r w:rsidR="005075B4">
          <w:rPr>
            <w:color w:val="C40021"/>
            <w:sz w:val="24"/>
            <w:szCs w:val="24"/>
          </w:rPr>
          <w:t>g</w:t>
        </w:r>
        <w:r w:rsidR="005075B4">
          <w:rPr>
            <w:color w:val="C40021"/>
            <w:spacing w:val="5"/>
            <w:sz w:val="24"/>
            <w:szCs w:val="24"/>
          </w:rPr>
          <w:t>t</w:t>
        </w:r>
        <w:r w:rsidR="005075B4">
          <w:rPr>
            <w:color w:val="C40021"/>
            <w:spacing w:val="-6"/>
            <w:sz w:val="24"/>
            <w:szCs w:val="24"/>
          </w:rPr>
          <w:t>a</w:t>
        </w:r>
        <w:r w:rsidR="005075B4">
          <w:rPr>
            <w:color w:val="C40021"/>
            <w:spacing w:val="5"/>
            <w:sz w:val="24"/>
            <w:szCs w:val="24"/>
          </w:rPr>
          <w:t>t</w:t>
        </w:r>
        <w:r w:rsidR="005075B4">
          <w:rPr>
            <w:color w:val="C40021"/>
            <w:spacing w:val="-5"/>
            <w:sz w:val="24"/>
            <w:szCs w:val="24"/>
          </w:rPr>
          <w:t>h</w:t>
        </w:r>
        <w:r w:rsidR="005075B4">
          <w:rPr>
            <w:color w:val="C40021"/>
            <w:spacing w:val="4"/>
            <w:sz w:val="24"/>
            <w:szCs w:val="24"/>
          </w:rPr>
          <w:t>a</w:t>
        </w:r>
        <w:r w:rsidR="005075B4">
          <w:rPr>
            <w:color w:val="C40021"/>
            <w:spacing w:val="-9"/>
            <w:sz w:val="24"/>
            <w:szCs w:val="24"/>
          </w:rPr>
          <w:t>m</w:t>
        </w:r>
        <w:r w:rsidR="005075B4">
          <w:rPr>
            <w:color w:val="C40021"/>
            <w:sz w:val="24"/>
            <w:szCs w:val="24"/>
          </w:rPr>
          <w:t>/pu</w:t>
        </w:r>
        <w:r w:rsidR="005075B4">
          <w:rPr>
            <w:color w:val="C40021"/>
            <w:spacing w:val="6"/>
            <w:sz w:val="24"/>
            <w:szCs w:val="24"/>
          </w:rPr>
          <w:t>t</w:t>
        </w:r>
        <w:r w:rsidR="005075B4">
          <w:rPr>
            <w:color w:val="C40021"/>
            <w:sz w:val="24"/>
            <w:szCs w:val="24"/>
          </w:rPr>
          <w:t>t</w:t>
        </w:r>
        <w:r w:rsidR="005075B4">
          <w:rPr>
            <w:color w:val="C40021"/>
            <w:spacing w:val="-4"/>
            <w:sz w:val="24"/>
            <w:szCs w:val="24"/>
          </w:rPr>
          <w:t>y</w:t>
        </w:r>
        <w:r w:rsidR="005075B4">
          <w:rPr>
            <w:color w:val="C40021"/>
            <w:sz w:val="24"/>
            <w:szCs w:val="24"/>
          </w:rPr>
          <w:t>/d</w:t>
        </w:r>
        <w:r w:rsidR="005075B4">
          <w:rPr>
            <w:color w:val="C40021"/>
            <w:spacing w:val="5"/>
            <w:sz w:val="24"/>
            <w:szCs w:val="24"/>
          </w:rPr>
          <w:t>o</w:t>
        </w:r>
        <w:r w:rsidR="005075B4">
          <w:rPr>
            <w:color w:val="C40021"/>
            <w:sz w:val="24"/>
            <w:szCs w:val="24"/>
          </w:rPr>
          <w:t>wn</w:t>
        </w:r>
        <w:r w:rsidR="005075B4">
          <w:rPr>
            <w:color w:val="C40021"/>
            <w:spacing w:val="-10"/>
            <w:sz w:val="24"/>
            <w:szCs w:val="24"/>
          </w:rPr>
          <w:t>l</w:t>
        </w:r>
        <w:r w:rsidR="005075B4">
          <w:rPr>
            <w:color w:val="C40021"/>
            <w:spacing w:val="5"/>
            <w:sz w:val="24"/>
            <w:szCs w:val="24"/>
          </w:rPr>
          <w:t>o</w:t>
        </w:r>
        <w:r w:rsidR="005075B4">
          <w:rPr>
            <w:color w:val="C40021"/>
            <w:spacing w:val="-1"/>
            <w:sz w:val="24"/>
            <w:szCs w:val="24"/>
          </w:rPr>
          <w:t>a</w:t>
        </w:r>
        <w:r w:rsidR="005075B4">
          <w:rPr>
            <w:color w:val="C40021"/>
            <w:sz w:val="24"/>
            <w:szCs w:val="24"/>
          </w:rPr>
          <w:t>d</w:t>
        </w:r>
        <w:r w:rsidR="005075B4">
          <w:rPr>
            <w:color w:val="C40021"/>
            <w:spacing w:val="7"/>
            <w:sz w:val="24"/>
            <w:szCs w:val="24"/>
          </w:rPr>
          <w:t>.</w:t>
        </w:r>
        <w:r w:rsidR="005075B4">
          <w:rPr>
            <w:color w:val="C40021"/>
            <w:spacing w:val="-5"/>
            <w:sz w:val="24"/>
            <w:szCs w:val="24"/>
          </w:rPr>
          <w:t>h</w:t>
        </w:r>
        <w:r w:rsidR="005075B4">
          <w:rPr>
            <w:color w:val="C40021"/>
            <w:spacing w:val="5"/>
            <w:sz w:val="24"/>
            <w:szCs w:val="24"/>
          </w:rPr>
          <w:t>t</w:t>
        </w:r>
        <w:r w:rsidR="005075B4">
          <w:rPr>
            <w:color w:val="C40021"/>
            <w:spacing w:val="-4"/>
            <w:sz w:val="24"/>
            <w:szCs w:val="24"/>
          </w:rPr>
          <w:t>m</w:t>
        </w:r>
        <w:r w:rsidR="005075B4">
          <w:rPr>
            <w:color w:val="C40021"/>
            <w:spacing w:val="3"/>
            <w:sz w:val="24"/>
            <w:szCs w:val="24"/>
          </w:rPr>
          <w:t>l</w:t>
        </w:r>
        <w:r w:rsidR="005075B4">
          <w:rPr>
            <w:color w:val="333333"/>
            <w:sz w:val="24"/>
            <w:szCs w:val="24"/>
          </w:rPr>
          <w:t>)</w:t>
        </w:r>
      </w:hyperlink>
    </w:p>
    <w:p w:rsidR="00973FED" w:rsidRDefault="005075B4">
      <w:pPr>
        <w:spacing w:line="26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</w:rPr>
        <w:t xml:space="preserve">    </w:t>
      </w:r>
      <w:r>
        <w:rPr>
          <w:color w:val="333333"/>
          <w:spacing w:val="19"/>
        </w:rPr>
        <w:t xml:space="preserve"> </w:t>
      </w:r>
      <w:r>
        <w:rPr>
          <w:color w:val="333333"/>
          <w:sz w:val="24"/>
          <w:szCs w:val="24"/>
        </w:rPr>
        <w:t>A</w:t>
      </w:r>
      <w:r w:rsidR="00E02DD6"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b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k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4"/>
          <w:sz w:val="24"/>
          <w:szCs w:val="24"/>
        </w:rPr>
        <w:t>w</w:t>
      </w:r>
      <w:r>
        <w:rPr>
          <w:color w:val="333333"/>
          <w:spacing w:val="-9"/>
          <w:sz w:val="24"/>
          <w:szCs w:val="24"/>
        </w:rPr>
        <w:t>l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dge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L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u</w:t>
      </w:r>
      <w:r>
        <w:rPr>
          <w:color w:val="333333"/>
          <w:spacing w:val="-3"/>
          <w:sz w:val="24"/>
          <w:szCs w:val="24"/>
        </w:rPr>
        <w:t>x</w:t>
      </w:r>
      <w:r>
        <w:rPr>
          <w:color w:val="333333"/>
          <w:sz w:val="24"/>
          <w:szCs w:val="24"/>
        </w:rPr>
        <w:t>.</w:t>
      </w:r>
      <w:proofErr w:type="gramEnd"/>
    </w:p>
    <w:p w:rsidR="00973FED" w:rsidRDefault="005075B4">
      <w:pPr>
        <w:spacing w:before="3"/>
        <w:ind w:left="1180"/>
        <w:rPr>
          <w:sz w:val="24"/>
          <w:szCs w:val="24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</w:rPr>
        <w:t xml:space="preserve">    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1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pacing w:val="-4"/>
          <w:sz w:val="24"/>
          <w:szCs w:val="24"/>
        </w:rPr>
        <w:t>ll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10"/>
          <w:sz w:val="24"/>
          <w:szCs w:val="24"/>
        </w:rPr>
        <w:t>t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f</w:t>
      </w:r>
      <w:r>
        <w:rPr>
          <w:color w:val="333333"/>
          <w:spacing w:val="-6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H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5"/>
          <w:sz w:val="24"/>
          <w:szCs w:val="24"/>
        </w:rPr>
        <w:t>oo</w:t>
      </w:r>
      <w:r>
        <w:rPr>
          <w:color w:val="333333"/>
          <w:sz w:val="24"/>
          <w:szCs w:val="24"/>
        </w:rPr>
        <w:t>p</w:t>
      </w:r>
      <w:proofErr w:type="spellEnd"/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M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p</w:t>
      </w:r>
      <w:r>
        <w:rPr>
          <w:color w:val="333333"/>
          <w:spacing w:val="6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du</w:t>
      </w:r>
      <w:r>
        <w:rPr>
          <w:color w:val="333333"/>
          <w:spacing w:val="-1"/>
          <w:sz w:val="24"/>
          <w:szCs w:val="24"/>
        </w:rPr>
        <w:t>ce</w:t>
      </w:r>
      <w:r>
        <w:rPr>
          <w:color w:val="333333"/>
          <w:sz w:val="24"/>
          <w:szCs w:val="24"/>
        </w:rPr>
        <w:t>.</w:t>
      </w:r>
    </w:p>
    <w:p w:rsidR="00973FED" w:rsidRPr="005E084C" w:rsidRDefault="005075B4" w:rsidP="005E084C">
      <w:pPr>
        <w:spacing w:line="26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color w:val="333333"/>
        </w:rPr>
        <w:t></w:t>
      </w:r>
      <w:r>
        <w:rPr>
          <w:color w:val="333333"/>
        </w:rPr>
        <w:t xml:space="preserve">    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6"/>
          <w:sz w:val="24"/>
          <w:szCs w:val="24"/>
        </w:rPr>
        <w:t>S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g</w:t>
      </w:r>
      <w:r>
        <w:rPr>
          <w:color w:val="333333"/>
          <w:spacing w:val="-4"/>
          <w:sz w:val="24"/>
          <w:szCs w:val="24"/>
        </w:rPr>
        <w:t>l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de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t</w:t>
      </w:r>
      <w:r>
        <w:rPr>
          <w:color w:val="333333"/>
          <w:spacing w:val="7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5"/>
          <w:sz w:val="24"/>
          <w:szCs w:val="24"/>
        </w:rPr>
        <w:t>p</w:t>
      </w:r>
      <w:r>
        <w:rPr>
          <w:color w:val="333333"/>
          <w:sz w:val="24"/>
          <w:szCs w:val="24"/>
        </w:rPr>
        <w:t>.</w:t>
      </w:r>
    </w:p>
    <w:p w:rsidR="00973FED" w:rsidRDefault="00973FED">
      <w:pPr>
        <w:spacing w:before="7" w:line="280" w:lineRule="exact"/>
        <w:rPr>
          <w:sz w:val="28"/>
          <w:szCs w:val="28"/>
        </w:rPr>
      </w:pPr>
    </w:p>
    <w:p w:rsidR="00973FED" w:rsidRDefault="00973FED">
      <w:pPr>
        <w:spacing w:line="200" w:lineRule="exact"/>
      </w:pPr>
    </w:p>
    <w:p w:rsidR="00973FED" w:rsidRDefault="005075B4">
      <w:pPr>
        <w:ind w:left="820"/>
        <w:rPr>
          <w:sz w:val="28"/>
          <w:szCs w:val="28"/>
        </w:rPr>
      </w:pPr>
      <w:r>
        <w:rPr>
          <w:b/>
          <w:color w:val="333333"/>
          <w:spacing w:val="-1"/>
          <w:sz w:val="28"/>
          <w:szCs w:val="28"/>
        </w:rPr>
        <w:t>St</w:t>
      </w:r>
      <w:r>
        <w:rPr>
          <w:b/>
          <w:color w:val="333333"/>
          <w:spacing w:val="1"/>
          <w:sz w:val="28"/>
          <w:szCs w:val="28"/>
        </w:rPr>
        <w:t>e</w:t>
      </w:r>
      <w:r>
        <w:rPr>
          <w:b/>
          <w:color w:val="333333"/>
          <w:sz w:val="28"/>
          <w:szCs w:val="28"/>
        </w:rPr>
        <w:t>p</w:t>
      </w:r>
      <w:r>
        <w:rPr>
          <w:b/>
          <w:color w:val="333333"/>
          <w:spacing w:val="-4"/>
          <w:sz w:val="28"/>
          <w:szCs w:val="28"/>
        </w:rPr>
        <w:t xml:space="preserve"> </w:t>
      </w:r>
      <w:r w:rsidR="005E084C">
        <w:rPr>
          <w:b/>
          <w:color w:val="333333"/>
          <w:sz w:val="28"/>
          <w:szCs w:val="28"/>
        </w:rPr>
        <w:t>1</w:t>
      </w:r>
      <w:r>
        <w:rPr>
          <w:b/>
          <w:color w:val="333333"/>
          <w:sz w:val="28"/>
          <w:szCs w:val="28"/>
        </w:rPr>
        <w:t>:</w:t>
      </w:r>
      <w:r>
        <w:rPr>
          <w:b/>
          <w:color w:val="333333"/>
          <w:spacing w:val="-1"/>
          <w:sz w:val="28"/>
          <w:szCs w:val="28"/>
        </w:rPr>
        <w:t xml:space="preserve"> </w:t>
      </w:r>
      <w:r>
        <w:rPr>
          <w:b/>
          <w:color w:val="333333"/>
          <w:spacing w:val="2"/>
          <w:sz w:val="28"/>
          <w:szCs w:val="28"/>
        </w:rPr>
        <w:t>I</w:t>
      </w:r>
      <w:r>
        <w:rPr>
          <w:b/>
          <w:color w:val="333333"/>
          <w:spacing w:val="3"/>
          <w:sz w:val="28"/>
          <w:szCs w:val="28"/>
        </w:rPr>
        <w:t>m</w:t>
      </w:r>
      <w:r>
        <w:rPr>
          <w:b/>
          <w:color w:val="333333"/>
          <w:spacing w:val="-1"/>
          <w:sz w:val="28"/>
          <w:szCs w:val="28"/>
        </w:rPr>
        <w:t>p</w:t>
      </w:r>
      <w:r>
        <w:rPr>
          <w:b/>
          <w:color w:val="333333"/>
          <w:sz w:val="28"/>
          <w:szCs w:val="28"/>
        </w:rPr>
        <w:t>le</w:t>
      </w:r>
      <w:r>
        <w:rPr>
          <w:b/>
          <w:color w:val="333333"/>
          <w:spacing w:val="-1"/>
          <w:sz w:val="28"/>
          <w:szCs w:val="28"/>
        </w:rPr>
        <w:t>m</w:t>
      </w:r>
      <w:r>
        <w:rPr>
          <w:b/>
          <w:color w:val="333333"/>
          <w:spacing w:val="6"/>
          <w:sz w:val="28"/>
          <w:szCs w:val="28"/>
        </w:rPr>
        <w:t>e</w:t>
      </w:r>
      <w:r>
        <w:rPr>
          <w:b/>
          <w:color w:val="333333"/>
          <w:spacing w:val="-1"/>
          <w:sz w:val="28"/>
          <w:szCs w:val="28"/>
        </w:rPr>
        <w:t>nt</w:t>
      </w:r>
      <w:r>
        <w:rPr>
          <w:b/>
          <w:color w:val="333333"/>
          <w:spacing w:val="4"/>
          <w:sz w:val="28"/>
          <w:szCs w:val="28"/>
        </w:rPr>
        <w:t>a</w:t>
      </w:r>
      <w:r>
        <w:rPr>
          <w:b/>
          <w:color w:val="333333"/>
          <w:spacing w:val="-1"/>
          <w:sz w:val="28"/>
          <w:szCs w:val="28"/>
        </w:rPr>
        <w:t>t</w:t>
      </w:r>
      <w:r>
        <w:rPr>
          <w:b/>
          <w:color w:val="333333"/>
          <w:spacing w:val="4"/>
          <w:sz w:val="28"/>
          <w:szCs w:val="28"/>
        </w:rPr>
        <w:t>i</w:t>
      </w:r>
      <w:r>
        <w:rPr>
          <w:b/>
          <w:color w:val="333333"/>
          <w:sz w:val="28"/>
          <w:szCs w:val="28"/>
        </w:rPr>
        <w:t>on</w:t>
      </w:r>
      <w:r>
        <w:rPr>
          <w:b/>
          <w:color w:val="333333"/>
          <w:spacing w:val="-19"/>
          <w:sz w:val="28"/>
          <w:szCs w:val="28"/>
        </w:rPr>
        <w:t xml:space="preserve"> </w:t>
      </w:r>
      <w:r>
        <w:rPr>
          <w:b/>
          <w:color w:val="333333"/>
          <w:spacing w:val="-5"/>
          <w:sz w:val="28"/>
          <w:szCs w:val="28"/>
        </w:rPr>
        <w:t>o</w:t>
      </w:r>
      <w:r>
        <w:rPr>
          <w:b/>
          <w:color w:val="333333"/>
          <w:sz w:val="28"/>
          <w:szCs w:val="28"/>
        </w:rPr>
        <w:t>f</w:t>
      </w:r>
      <w:r>
        <w:rPr>
          <w:b/>
          <w:color w:val="333333"/>
          <w:spacing w:val="3"/>
          <w:sz w:val="28"/>
          <w:szCs w:val="28"/>
        </w:rPr>
        <w:t xml:space="preserve"> </w:t>
      </w:r>
      <w:proofErr w:type="spellStart"/>
      <w:r>
        <w:rPr>
          <w:b/>
          <w:color w:val="333333"/>
          <w:spacing w:val="6"/>
          <w:sz w:val="28"/>
          <w:szCs w:val="28"/>
        </w:rPr>
        <w:t>M</w:t>
      </w:r>
      <w:r>
        <w:rPr>
          <w:b/>
          <w:color w:val="333333"/>
          <w:sz w:val="28"/>
          <w:szCs w:val="28"/>
        </w:rPr>
        <w:t>a</w:t>
      </w:r>
      <w:r>
        <w:rPr>
          <w:b/>
          <w:color w:val="333333"/>
          <w:spacing w:val="-1"/>
          <w:sz w:val="28"/>
          <w:szCs w:val="28"/>
        </w:rPr>
        <w:t>p</w:t>
      </w:r>
      <w:r>
        <w:rPr>
          <w:b/>
          <w:color w:val="333333"/>
          <w:sz w:val="28"/>
          <w:szCs w:val="28"/>
        </w:rPr>
        <w:t>R</w:t>
      </w:r>
      <w:r>
        <w:rPr>
          <w:b/>
          <w:color w:val="333333"/>
          <w:spacing w:val="1"/>
          <w:sz w:val="28"/>
          <w:szCs w:val="28"/>
        </w:rPr>
        <w:t>e</w:t>
      </w:r>
      <w:r>
        <w:rPr>
          <w:b/>
          <w:color w:val="333333"/>
          <w:spacing w:val="3"/>
          <w:sz w:val="28"/>
          <w:szCs w:val="28"/>
        </w:rPr>
        <w:t>d</w:t>
      </w:r>
      <w:r>
        <w:rPr>
          <w:b/>
          <w:color w:val="333333"/>
          <w:spacing w:val="-6"/>
          <w:sz w:val="28"/>
          <w:szCs w:val="28"/>
        </w:rPr>
        <w:t>u</w:t>
      </w:r>
      <w:r>
        <w:rPr>
          <w:b/>
          <w:color w:val="333333"/>
          <w:spacing w:val="1"/>
          <w:sz w:val="28"/>
          <w:szCs w:val="28"/>
        </w:rPr>
        <w:t>c</w:t>
      </w:r>
      <w:r>
        <w:rPr>
          <w:b/>
          <w:color w:val="333333"/>
          <w:sz w:val="28"/>
          <w:szCs w:val="28"/>
        </w:rPr>
        <w:t>e</w:t>
      </w:r>
      <w:proofErr w:type="spellEnd"/>
    </w:p>
    <w:p w:rsidR="00973FED" w:rsidRDefault="00973FED">
      <w:pPr>
        <w:spacing w:before="19" w:line="260" w:lineRule="exact"/>
        <w:rPr>
          <w:sz w:val="26"/>
          <w:szCs w:val="26"/>
        </w:rPr>
      </w:pPr>
    </w:p>
    <w:p w:rsidR="00973FED" w:rsidRDefault="005075B4">
      <w:pPr>
        <w:ind w:left="1180"/>
        <w:rPr>
          <w:sz w:val="24"/>
          <w:szCs w:val="24"/>
        </w:rPr>
      </w:pPr>
      <w:r>
        <w:rPr>
          <w:rFonts w:ascii="Symbol" w:eastAsia="Symbol" w:hAnsi="Symbol" w:cs="Symbol"/>
          <w:color w:val="333333"/>
          <w:sz w:val="24"/>
          <w:szCs w:val="24"/>
        </w:rPr>
        <w:t></w:t>
      </w:r>
      <w:r>
        <w:rPr>
          <w:color w:val="333333"/>
          <w:sz w:val="24"/>
          <w:szCs w:val="24"/>
        </w:rPr>
        <w:t xml:space="preserve">   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pacing w:val="-3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-2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z w:val="24"/>
          <w:szCs w:val="24"/>
        </w:rPr>
        <w:t>m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w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8"/>
          <w:sz w:val="24"/>
          <w:szCs w:val="24"/>
        </w:rPr>
        <w:t xml:space="preserve"> 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1"/>
          <w:sz w:val="24"/>
          <w:szCs w:val="24"/>
        </w:rPr>
        <w:t>‘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pacing w:val="3"/>
          <w:sz w:val="24"/>
          <w:szCs w:val="24"/>
        </w:rPr>
        <w:t>C</w:t>
      </w:r>
      <w:r>
        <w:rPr>
          <w:color w:val="333333"/>
          <w:sz w:val="24"/>
          <w:szCs w:val="24"/>
        </w:rPr>
        <w:t>’</w:t>
      </w:r>
      <w:r>
        <w:rPr>
          <w:color w:val="333333"/>
          <w:spacing w:val="-1"/>
          <w:sz w:val="24"/>
          <w:szCs w:val="24"/>
        </w:rPr>
        <w:t xml:space="preserve"> 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d</w:t>
      </w:r>
      <w:r>
        <w:rPr>
          <w:color w:val="333333"/>
          <w:spacing w:val="2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li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he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nn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.</w:t>
      </w:r>
    </w:p>
    <w:p w:rsidR="00973FED" w:rsidRDefault="00973FED">
      <w:pPr>
        <w:spacing w:before="10" w:line="260" w:lineRule="exact"/>
        <w:rPr>
          <w:sz w:val="26"/>
          <w:szCs w:val="26"/>
        </w:rPr>
      </w:pPr>
    </w:p>
    <w:p w:rsidR="00973FED" w:rsidRDefault="005075B4">
      <w:pPr>
        <w:ind w:left="1541"/>
        <w:rPr>
          <w:color w:val="333333"/>
          <w:sz w:val="24"/>
          <w:szCs w:val="24"/>
        </w:rPr>
      </w:pPr>
      <w:r>
        <w:rPr>
          <w:color w:val="333333"/>
          <w:spacing w:val="-3"/>
          <w:sz w:val="24"/>
          <w:szCs w:val="24"/>
        </w:rPr>
        <w:t>L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g</w:t>
      </w:r>
      <w:r>
        <w:rPr>
          <w:color w:val="333333"/>
          <w:spacing w:val="-4"/>
          <w:sz w:val="24"/>
          <w:szCs w:val="24"/>
        </w:rPr>
        <w:t>i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z w:val="24"/>
          <w:szCs w:val="24"/>
        </w:rPr>
        <w:t xml:space="preserve">s </w:t>
      </w:r>
      <w:r>
        <w:rPr>
          <w:color w:val="333333"/>
          <w:spacing w:val="-3"/>
          <w:sz w:val="24"/>
          <w:szCs w:val="24"/>
        </w:rPr>
        <w:t>‘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pacing w:val="3"/>
          <w:sz w:val="24"/>
          <w:szCs w:val="24"/>
        </w:rPr>
        <w:t>C</w:t>
      </w:r>
      <w:r>
        <w:rPr>
          <w:color w:val="333333"/>
          <w:sz w:val="24"/>
          <w:szCs w:val="24"/>
        </w:rPr>
        <w:t>’</w:t>
      </w:r>
    </w:p>
    <w:p w:rsidR="003F7A79" w:rsidRDefault="003F7A79">
      <w:pPr>
        <w:ind w:left="1541"/>
        <w:rPr>
          <w:sz w:val="24"/>
          <w:szCs w:val="24"/>
        </w:rPr>
      </w:pPr>
    </w:p>
    <w:p w:rsidR="00973FED" w:rsidRDefault="003F7A79">
      <w:pPr>
        <w:spacing w:before="7"/>
        <w:ind w:left="1570"/>
      </w:pPr>
      <w:r>
        <w:rPr>
          <w:noProof/>
        </w:rPr>
        <w:drawing>
          <wp:inline distT="0" distB="0" distL="0" distR="0">
            <wp:extent cx="4953000" cy="295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ED" w:rsidRDefault="00973FED">
      <w:pPr>
        <w:spacing w:before="13" w:line="260" w:lineRule="exact"/>
        <w:rPr>
          <w:sz w:val="26"/>
          <w:szCs w:val="26"/>
        </w:rPr>
      </w:pPr>
    </w:p>
    <w:p w:rsidR="00973FED" w:rsidRDefault="005075B4">
      <w:pPr>
        <w:ind w:left="1541"/>
        <w:rPr>
          <w:sz w:val="24"/>
          <w:szCs w:val="24"/>
        </w:rPr>
      </w:pPr>
      <w:r>
        <w:rPr>
          <w:color w:val="333333"/>
          <w:spacing w:val="2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to</w:t>
      </w:r>
      <w:r>
        <w:rPr>
          <w:color w:val="333333"/>
          <w:spacing w:val="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e</w:t>
      </w:r>
      <w:r>
        <w:rPr>
          <w:color w:val="333333"/>
          <w:spacing w:val="-2"/>
          <w:sz w:val="24"/>
          <w:szCs w:val="24"/>
        </w:rPr>
        <w:t>s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1"/>
          <w:sz w:val="24"/>
          <w:szCs w:val="24"/>
        </w:rPr>
        <w:t>a</w:t>
      </w:r>
      <w:r>
        <w:rPr>
          <w:color w:val="333333"/>
          <w:sz w:val="24"/>
          <w:szCs w:val="24"/>
        </w:rPr>
        <w:t>b</w:t>
      </w:r>
      <w:r>
        <w:rPr>
          <w:color w:val="333333"/>
          <w:spacing w:val="-4"/>
          <w:sz w:val="24"/>
          <w:szCs w:val="24"/>
        </w:rPr>
        <w:t>li</w:t>
      </w:r>
      <w:r>
        <w:rPr>
          <w:color w:val="333333"/>
          <w:spacing w:val="2"/>
          <w:sz w:val="24"/>
          <w:szCs w:val="24"/>
        </w:rPr>
        <w:t>s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-1"/>
          <w:sz w:val="24"/>
          <w:szCs w:val="24"/>
        </w:rPr>
        <w:t>c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10"/>
          <w:sz w:val="24"/>
          <w:szCs w:val="24"/>
        </w:rPr>
        <w:t>t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o</w:t>
      </w:r>
      <w:r>
        <w:rPr>
          <w:color w:val="333333"/>
          <w:sz w:val="24"/>
          <w:szCs w:val="24"/>
        </w:rPr>
        <w:t>n</w:t>
      </w:r>
      <w:r>
        <w:rPr>
          <w:color w:val="333333"/>
          <w:spacing w:val="1"/>
          <w:sz w:val="24"/>
          <w:szCs w:val="24"/>
        </w:rPr>
        <w:t xml:space="preserve"> (</w:t>
      </w:r>
      <w:r>
        <w:rPr>
          <w:color w:val="333333"/>
          <w:spacing w:val="-5"/>
          <w:sz w:val="24"/>
          <w:szCs w:val="24"/>
        </w:rPr>
        <w:t>A</w:t>
      </w:r>
      <w:r>
        <w:rPr>
          <w:color w:val="333333"/>
          <w:sz w:val="24"/>
          <w:szCs w:val="24"/>
        </w:rPr>
        <w:t>u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pacing w:val="10"/>
          <w:sz w:val="24"/>
          <w:szCs w:val="24"/>
        </w:rPr>
        <w:t>t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-1"/>
          <w:sz w:val="24"/>
          <w:szCs w:val="24"/>
        </w:rPr>
        <w:t>ca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4"/>
          <w:sz w:val="24"/>
          <w:szCs w:val="24"/>
        </w:rPr>
        <w:t>w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-3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pub</w:t>
      </w:r>
      <w:r>
        <w:rPr>
          <w:color w:val="333333"/>
          <w:spacing w:val="-4"/>
          <w:sz w:val="24"/>
          <w:szCs w:val="24"/>
        </w:rPr>
        <w:t>li</w:t>
      </w:r>
      <w:r>
        <w:rPr>
          <w:color w:val="333333"/>
          <w:sz w:val="24"/>
          <w:szCs w:val="24"/>
        </w:rPr>
        <w:t>c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k</w:t>
      </w:r>
      <w:r>
        <w:rPr>
          <w:color w:val="333333"/>
          <w:spacing w:val="4"/>
          <w:sz w:val="24"/>
          <w:szCs w:val="24"/>
        </w:rPr>
        <w:t>e</w:t>
      </w:r>
      <w:r>
        <w:rPr>
          <w:color w:val="333333"/>
          <w:spacing w:val="-5"/>
          <w:sz w:val="24"/>
          <w:szCs w:val="24"/>
        </w:rPr>
        <w:t>y</w:t>
      </w:r>
      <w:r>
        <w:rPr>
          <w:color w:val="333333"/>
          <w:sz w:val="24"/>
          <w:szCs w:val="24"/>
        </w:rPr>
        <w:t>)</w:t>
      </w:r>
    </w:p>
    <w:p w:rsidR="00973FED" w:rsidRDefault="00973FED">
      <w:pPr>
        <w:spacing w:before="19" w:line="260" w:lineRule="exact"/>
        <w:rPr>
          <w:sz w:val="26"/>
          <w:szCs w:val="26"/>
        </w:rPr>
      </w:pPr>
    </w:p>
    <w:p w:rsidR="00973FED" w:rsidRDefault="00DF3065">
      <w:pPr>
        <w:ind w:left="1570"/>
      </w:pPr>
      <w:r>
        <w:rPr>
          <w:noProof/>
        </w:rPr>
        <w:drawing>
          <wp:inline distT="0" distB="0" distL="0" distR="0">
            <wp:extent cx="5829300" cy="666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065" w:rsidRDefault="00DF3065">
      <w:pPr>
        <w:ind w:left="1570"/>
      </w:pPr>
    </w:p>
    <w:p w:rsidR="00DF3065" w:rsidRDefault="00DF3065">
      <w:pPr>
        <w:ind w:left="1570"/>
      </w:pPr>
    </w:p>
    <w:p w:rsidR="00DF3065" w:rsidRDefault="00DF3065">
      <w:pPr>
        <w:ind w:left="1570"/>
      </w:pPr>
    </w:p>
    <w:p w:rsidR="00973FED" w:rsidRDefault="005075B4">
      <w:pPr>
        <w:spacing w:before="15"/>
        <w:ind w:left="1180"/>
        <w:rPr>
          <w:sz w:val="24"/>
          <w:szCs w:val="24"/>
        </w:rPr>
      </w:pPr>
      <w:r>
        <w:rPr>
          <w:rFonts w:ascii="Symbol" w:eastAsia="Symbol" w:hAnsi="Symbol" w:cs="Symbol"/>
          <w:color w:val="333333"/>
          <w:sz w:val="24"/>
          <w:szCs w:val="24"/>
        </w:rPr>
        <w:t></w:t>
      </w:r>
      <w:r>
        <w:rPr>
          <w:color w:val="333333"/>
          <w:sz w:val="24"/>
          <w:szCs w:val="24"/>
        </w:rPr>
        <w:t xml:space="preserve">   </w:t>
      </w:r>
      <w:r>
        <w:rPr>
          <w:color w:val="333333"/>
          <w:spacing w:val="10"/>
          <w:sz w:val="24"/>
          <w:szCs w:val="24"/>
        </w:rPr>
        <w:t xml:space="preserve"> </w:t>
      </w:r>
      <w:r>
        <w:rPr>
          <w:color w:val="333333"/>
          <w:spacing w:val="-2"/>
          <w:sz w:val="24"/>
          <w:szCs w:val="24"/>
        </w:rPr>
        <w:t>C</w:t>
      </w:r>
      <w:r>
        <w:rPr>
          <w:color w:val="333333"/>
          <w:sz w:val="24"/>
          <w:szCs w:val="24"/>
        </w:rPr>
        <w:t>h</w:t>
      </w:r>
      <w:r>
        <w:rPr>
          <w:color w:val="333333"/>
          <w:spacing w:val="4"/>
          <w:sz w:val="24"/>
          <w:szCs w:val="24"/>
        </w:rPr>
        <w:t>a</w:t>
      </w:r>
      <w:r>
        <w:rPr>
          <w:color w:val="333333"/>
          <w:spacing w:val="-5"/>
          <w:sz w:val="24"/>
          <w:szCs w:val="24"/>
        </w:rPr>
        <w:t>n</w:t>
      </w:r>
      <w:r>
        <w:rPr>
          <w:color w:val="333333"/>
          <w:sz w:val="24"/>
          <w:szCs w:val="24"/>
        </w:rPr>
        <w:t>ge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pacing w:val="-5"/>
          <w:sz w:val="24"/>
          <w:szCs w:val="24"/>
        </w:rPr>
        <w:t>h</w:t>
      </w:r>
      <w:r>
        <w:rPr>
          <w:color w:val="333333"/>
          <w:sz w:val="24"/>
          <w:szCs w:val="24"/>
        </w:rPr>
        <w:t>e</w:t>
      </w:r>
      <w:r>
        <w:rPr>
          <w:color w:val="333333"/>
          <w:spacing w:val="1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d</w:t>
      </w:r>
      <w:r>
        <w:rPr>
          <w:color w:val="333333"/>
          <w:spacing w:val="-9"/>
          <w:sz w:val="24"/>
          <w:szCs w:val="24"/>
        </w:rPr>
        <w:t>i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pacing w:val="-1"/>
          <w:sz w:val="24"/>
          <w:szCs w:val="24"/>
        </w:rPr>
        <w:t>ec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1"/>
          <w:sz w:val="24"/>
          <w:szCs w:val="24"/>
        </w:rPr>
        <w:t>r</w:t>
      </w:r>
      <w:r>
        <w:rPr>
          <w:color w:val="333333"/>
          <w:sz w:val="24"/>
          <w:szCs w:val="24"/>
        </w:rPr>
        <w:t>y</w:t>
      </w:r>
      <w:r>
        <w:rPr>
          <w:color w:val="333333"/>
          <w:spacing w:val="-7"/>
          <w:sz w:val="24"/>
          <w:szCs w:val="24"/>
        </w:rPr>
        <w:t xml:space="preserve"> </w:t>
      </w:r>
      <w:r>
        <w:rPr>
          <w:color w:val="333333"/>
          <w:spacing w:val="5"/>
          <w:sz w:val="24"/>
          <w:szCs w:val="24"/>
        </w:rPr>
        <w:t>t</w:t>
      </w:r>
      <w:r>
        <w:rPr>
          <w:color w:val="333333"/>
          <w:sz w:val="24"/>
          <w:szCs w:val="24"/>
        </w:rPr>
        <w:t>o</w:t>
      </w:r>
      <w:r>
        <w:rPr>
          <w:color w:val="333333"/>
          <w:spacing w:val="2"/>
          <w:sz w:val="24"/>
          <w:szCs w:val="24"/>
        </w:rPr>
        <w:t xml:space="preserve"> </w:t>
      </w:r>
      <w:proofErr w:type="spellStart"/>
      <w:r w:rsidR="00FA0ABD">
        <w:rPr>
          <w:color w:val="333333"/>
          <w:sz w:val="24"/>
          <w:szCs w:val="24"/>
        </w:rPr>
        <w:t>MapReduce</w:t>
      </w:r>
      <w:proofErr w:type="spellEnd"/>
      <w:r w:rsidR="00FA0ABD">
        <w:rPr>
          <w:color w:val="333333"/>
          <w:sz w:val="24"/>
          <w:szCs w:val="24"/>
        </w:rPr>
        <w:t xml:space="preserve">-Basics-master </w:t>
      </w:r>
      <w:proofErr w:type="gramStart"/>
      <w:r w:rsidR="00FA0ABD">
        <w:rPr>
          <w:color w:val="333333"/>
          <w:sz w:val="24"/>
          <w:szCs w:val="24"/>
        </w:rPr>
        <w:t xml:space="preserve">( </w:t>
      </w:r>
      <w:proofErr w:type="spellStart"/>
      <w:r w:rsidR="00FA0ABD">
        <w:rPr>
          <w:color w:val="333333"/>
          <w:sz w:val="24"/>
          <w:szCs w:val="24"/>
        </w:rPr>
        <w:t>hadoop</w:t>
      </w:r>
      <w:proofErr w:type="spellEnd"/>
      <w:proofErr w:type="gramEnd"/>
      <w:r w:rsidR="00FA0ABD">
        <w:rPr>
          <w:color w:val="333333"/>
          <w:sz w:val="24"/>
          <w:szCs w:val="24"/>
        </w:rPr>
        <w:t>-</w:t>
      </w:r>
      <w:proofErr w:type="spellStart"/>
      <w:r w:rsidR="00FA0ABD">
        <w:rPr>
          <w:color w:val="333333"/>
          <w:sz w:val="24"/>
          <w:szCs w:val="24"/>
        </w:rPr>
        <w:t>mapreduce</w:t>
      </w:r>
      <w:proofErr w:type="spellEnd"/>
      <w:r w:rsidR="00FA0ABD">
        <w:rPr>
          <w:color w:val="333333"/>
          <w:sz w:val="24"/>
          <w:szCs w:val="24"/>
        </w:rPr>
        <w:t>-</w:t>
      </w:r>
      <w:proofErr w:type="spellStart"/>
      <w:r w:rsidR="00FA0ABD">
        <w:rPr>
          <w:color w:val="333333"/>
          <w:sz w:val="24"/>
          <w:szCs w:val="24"/>
        </w:rPr>
        <w:t>MaReduce</w:t>
      </w:r>
      <w:proofErr w:type="spellEnd"/>
      <w:r w:rsidR="00FA0ABD">
        <w:rPr>
          <w:color w:val="333333"/>
          <w:sz w:val="24"/>
          <w:szCs w:val="24"/>
        </w:rPr>
        <w:t>-Basics-master)</w:t>
      </w:r>
    </w:p>
    <w:p w:rsidR="00973FED" w:rsidRDefault="00973FED">
      <w:pPr>
        <w:spacing w:before="1" w:line="280" w:lineRule="exact"/>
        <w:rPr>
          <w:sz w:val="28"/>
          <w:szCs w:val="28"/>
        </w:rPr>
      </w:pPr>
    </w:p>
    <w:p w:rsidR="00662CD9" w:rsidRDefault="00EA38E8" w:rsidP="00EB37BF">
      <w:r>
        <w:t xml:space="preserve">            </w:t>
      </w:r>
      <w:r w:rsidR="00EB37BF">
        <w:tab/>
      </w:r>
    </w:p>
    <w:p w:rsidR="00662CD9" w:rsidRDefault="00EA38E8" w:rsidP="00ED3046">
      <w:r>
        <w:t xml:space="preserve">               </w:t>
      </w:r>
      <w:r w:rsidR="00EB37BF">
        <w:t xml:space="preserve">             </w:t>
      </w:r>
      <w:r>
        <w:t xml:space="preserve">  </w:t>
      </w:r>
      <w:r w:rsidR="00EB37BF">
        <w:rPr>
          <w:noProof/>
        </w:rPr>
        <w:drawing>
          <wp:inline distT="0" distB="0" distL="0" distR="0">
            <wp:extent cx="5495925" cy="7715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E8" w:rsidRDefault="00EA38E8" w:rsidP="00ED3046"/>
    <w:p w:rsidR="00EA38E8" w:rsidRDefault="00EA38E8" w:rsidP="00ED3046"/>
    <w:p w:rsidR="00ED3046" w:rsidRPr="00EA38E8" w:rsidRDefault="00EA38E8" w:rsidP="00EA38E8">
      <w:pPr>
        <w:pStyle w:val="ListParagraph"/>
        <w:numPr>
          <w:ilvl w:val="0"/>
          <w:numId w:val="3"/>
        </w:numPr>
      </w:pPr>
      <w:r w:rsidRPr="00EA38E8">
        <w:rPr>
          <w:sz w:val="24"/>
          <w:szCs w:val="24"/>
        </w:rPr>
        <w:t xml:space="preserve">View the files present in the </w:t>
      </w:r>
      <w:proofErr w:type="spellStart"/>
      <w:r w:rsidRPr="00EA38E8">
        <w:rPr>
          <w:sz w:val="24"/>
          <w:szCs w:val="24"/>
        </w:rPr>
        <w:t>MapReduce</w:t>
      </w:r>
      <w:proofErr w:type="spellEnd"/>
      <w:r w:rsidRPr="00EA38E8">
        <w:rPr>
          <w:sz w:val="24"/>
          <w:szCs w:val="24"/>
        </w:rPr>
        <w:t xml:space="preserve">-Basics-master directory using </w:t>
      </w:r>
      <w:proofErr w:type="spellStart"/>
      <w:r w:rsidRPr="00EA38E8">
        <w:rPr>
          <w:sz w:val="24"/>
          <w:szCs w:val="24"/>
        </w:rPr>
        <w:t>ls</w:t>
      </w:r>
      <w:proofErr w:type="spellEnd"/>
      <w:r w:rsidRPr="00EA38E8">
        <w:rPr>
          <w:sz w:val="24"/>
          <w:szCs w:val="24"/>
        </w:rPr>
        <w:t xml:space="preserve"> command.</w:t>
      </w:r>
    </w:p>
    <w:p w:rsidR="00EA38E8" w:rsidRDefault="00EA38E8" w:rsidP="00EA38E8">
      <w:pPr>
        <w:pStyle w:val="ListParagraph"/>
        <w:ind w:left="1800"/>
        <w:rPr>
          <w:sz w:val="24"/>
          <w:szCs w:val="24"/>
        </w:rPr>
      </w:pPr>
    </w:p>
    <w:p w:rsidR="00EA38E8" w:rsidRDefault="00496E5B" w:rsidP="00496E5B">
      <w:pPr>
        <w:ind w:left="720" w:firstLine="720"/>
      </w:pPr>
      <w:r>
        <w:rPr>
          <w:noProof/>
        </w:rPr>
        <w:drawing>
          <wp:inline distT="0" distB="0" distL="0" distR="0">
            <wp:extent cx="6115050" cy="13239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60" w:rsidRDefault="00012860" w:rsidP="00EA38E8">
      <w:pPr>
        <w:ind w:firstLine="720"/>
      </w:pPr>
    </w:p>
    <w:p w:rsidR="00012860" w:rsidRDefault="00012860" w:rsidP="00EA38E8">
      <w:pPr>
        <w:ind w:firstLine="720"/>
      </w:pPr>
    </w:p>
    <w:p w:rsidR="00012860" w:rsidRDefault="008031D7" w:rsidP="00B77E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Move</w:t>
      </w:r>
      <w:r w:rsidR="00B77E49" w:rsidRPr="00B77E49">
        <w:rPr>
          <w:sz w:val="24"/>
          <w:szCs w:val="24"/>
        </w:rPr>
        <w:t xml:space="preserve"> to the </w:t>
      </w:r>
      <w:r w:rsidR="00B77E49">
        <w:rPr>
          <w:sz w:val="24"/>
          <w:szCs w:val="24"/>
        </w:rPr>
        <w:t>data directory where the input data is stored.</w:t>
      </w:r>
    </w:p>
    <w:p w:rsidR="00B77E49" w:rsidRDefault="00B77E49" w:rsidP="00B77E49">
      <w:pPr>
        <w:pStyle w:val="ListParagraph"/>
        <w:ind w:left="1440"/>
        <w:rPr>
          <w:sz w:val="24"/>
          <w:szCs w:val="24"/>
        </w:rPr>
      </w:pPr>
    </w:p>
    <w:p w:rsidR="00B77E49" w:rsidRPr="00B77E49" w:rsidRDefault="00A365D5" w:rsidP="00B77E49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1085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ED" w:rsidRDefault="00973FED">
      <w:pPr>
        <w:spacing w:before="2" w:line="140" w:lineRule="exact"/>
        <w:rPr>
          <w:sz w:val="15"/>
          <w:szCs w:val="15"/>
        </w:rPr>
      </w:pPr>
    </w:p>
    <w:p w:rsidR="00973FED" w:rsidRDefault="00973FED">
      <w:pPr>
        <w:spacing w:line="200" w:lineRule="exact"/>
      </w:pPr>
    </w:p>
    <w:p w:rsidR="00973FED" w:rsidRPr="001C3BFE" w:rsidRDefault="004F017A" w:rsidP="001C3BFE">
      <w:pPr>
        <w:pStyle w:val="ListParagraph"/>
        <w:numPr>
          <w:ilvl w:val="0"/>
          <w:numId w:val="3"/>
        </w:numPr>
        <w:rPr>
          <w:color w:val="333333"/>
          <w:spacing w:val="10"/>
          <w:sz w:val="24"/>
          <w:szCs w:val="24"/>
        </w:rPr>
      </w:pPr>
      <w:r w:rsidRPr="001C3BFE">
        <w:rPr>
          <w:b/>
          <w:color w:val="333333"/>
          <w:spacing w:val="10"/>
          <w:sz w:val="24"/>
          <w:szCs w:val="24"/>
        </w:rPr>
        <w:t>Inverted Index:</w:t>
      </w:r>
    </w:p>
    <w:p w:rsidR="004F017A" w:rsidRDefault="004F017A" w:rsidP="00AE1FAC">
      <w:pPr>
        <w:ind w:left="1180"/>
        <w:rPr>
          <w:sz w:val="24"/>
          <w:szCs w:val="24"/>
        </w:rPr>
      </w:pPr>
    </w:p>
    <w:p w:rsidR="00522468" w:rsidRDefault="004F017A" w:rsidP="00522468">
      <w:pPr>
        <w:ind w:left="1180"/>
        <w:rPr>
          <w:sz w:val="24"/>
          <w:szCs w:val="24"/>
        </w:rPr>
      </w:pPr>
      <w:r>
        <w:rPr>
          <w:sz w:val="24"/>
          <w:szCs w:val="24"/>
        </w:rPr>
        <w:tab/>
        <w:t xml:space="preserve">In this the input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 contains document _id and the sample text, where</w:t>
      </w:r>
      <w:r w:rsidR="00522468">
        <w:rPr>
          <w:sz w:val="24"/>
          <w:szCs w:val="24"/>
        </w:rPr>
        <w:t xml:space="preserve"> </w:t>
      </w:r>
    </w:p>
    <w:p w:rsidR="004F017A" w:rsidRDefault="00F72ED4" w:rsidP="00522468">
      <w:pPr>
        <w:ind w:left="1180" w:firstLine="260"/>
        <w:rPr>
          <w:sz w:val="24"/>
          <w:szCs w:val="24"/>
        </w:rPr>
      </w:pPr>
      <w:proofErr w:type="spellStart"/>
      <w:r w:rsidRPr="00C074CF">
        <w:rPr>
          <w:b/>
          <w:sz w:val="24"/>
          <w:szCs w:val="24"/>
        </w:rPr>
        <w:t>document_id</w:t>
      </w:r>
      <w:proofErr w:type="spellEnd"/>
      <w:r>
        <w:rPr>
          <w:sz w:val="24"/>
          <w:szCs w:val="24"/>
        </w:rPr>
        <w:t xml:space="preserve"> </w:t>
      </w:r>
      <w:r w:rsidR="004F017A">
        <w:rPr>
          <w:sz w:val="24"/>
          <w:szCs w:val="24"/>
        </w:rPr>
        <w:t xml:space="preserve">- </w:t>
      </w:r>
      <w:proofErr w:type="gramStart"/>
      <w:r w:rsidR="004F017A">
        <w:rPr>
          <w:sz w:val="24"/>
          <w:szCs w:val="24"/>
        </w:rPr>
        <w:t>An</w:t>
      </w:r>
      <w:proofErr w:type="gramEnd"/>
      <w:r w:rsidR="004F017A">
        <w:rPr>
          <w:sz w:val="24"/>
          <w:szCs w:val="24"/>
        </w:rPr>
        <w:t xml:space="preserve"> document identifier formatted as string</w:t>
      </w:r>
    </w:p>
    <w:p w:rsidR="004F017A" w:rsidRDefault="004F017A" w:rsidP="004F017A">
      <w:pPr>
        <w:ind w:left="1180" w:firstLine="260"/>
        <w:rPr>
          <w:sz w:val="24"/>
          <w:szCs w:val="24"/>
        </w:rPr>
      </w:pPr>
      <w:r w:rsidRPr="00C074CF">
        <w:rPr>
          <w:b/>
          <w:sz w:val="24"/>
          <w:szCs w:val="24"/>
        </w:rPr>
        <w:t xml:space="preserve"> </w:t>
      </w:r>
      <w:proofErr w:type="gramStart"/>
      <w:r w:rsidRPr="00C074CF">
        <w:rPr>
          <w:b/>
          <w:sz w:val="24"/>
          <w:szCs w:val="24"/>
        </w:rPr>
        <w:t>text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Document formatted as a string.</w:t>
      </w:r>
    </w:p>
    <w:p w:rsidR="00522468" w:rsidRDefault="00522468" w:rsidP="004F017A">
      <w:pPr>
        <w:ind w:left="1180" w:firstLine="260"/>
        <w:rPr>
          <w:sz w:val="24"/>
          <w:szCs w:val="24"/>
        </w:rPr>
      </w:pPr>
    </w:p>
    <w:p w:rsidR="00522468" w:rsidRDefault="00F72ED4" w:rsidP="00FD3440">
      <w:pPr>
        <w:ind w:left="1440"/>
        <w:rPr>
          <w:sz w:val="24"/>
          <w:szCs w:val="24"/>
        </w:rPr>
      </w:pPr>
      <w:r>
        <w:rPr>
          <w:sz w:val="24"/>
          <w:szCs w:val="24"/>
        </w:rPr>
        <w:t>Output file contains (word</w:t>
      </w:r>
      <w:r w:rsidR="00522468">
        <w:rPr>
          <w:sz w:val="24"/>
          <w:szCs w:val="24"/>
        </w:rPr>
        <w:t xml:space="preserve">, document ID list) where word is </w:t>
      </w:r>
      <w:proofErr w:type="gramStart"/>
      <w:r w:rsidR="00522468">
        <w:rPr>
          <w:sz w:val="24"/>
          <w:szCs w:val="24"/>
        </w:rPr>
        <w:t>an</w:t>
      </w:r>
      <w:proofErr w:type="gramEnd"/>
      <w:r w:rsidR="00522468">
        <w:rPr>
          <w:sz w:val="24"/>
          <w:szCs w:val="24"/>
        </w:rPr>
        <w:t xml:space="preserve"> string and the document ID list is list of strings.</w:t>
      </w:r>
    </w:p>
    <w:p w:rsidR="00505B59" w:rsidRDefault="00505B59" w:rsidP="00FD3440">
      <w:pPr>
        <w:ind w:left="1440"/>
        <w:rPr>
          <w:sz w:val="24"/>
          <w:szCs w:val="24"/>
        </w:rPr>
      </w:pPr>
    </w:p>
    <w:p w:rsidR="00505B59" w:rsidRPr="00CE4552" w:rsidRDefault="00505B59" w:rsidP="00FD3440">
      <w:pPr>
        <w:ind w:left="1440"/>
        <w:rPr>
          <w:b/>
          <w:sz w:val="24"/>
          <w:szCs w:val="24"/>
        </w:rPr>
      </w:pPr>
      <w:r w:rsidRPr="00CE4552">
        <w:rPr>
          <w:b/>
          <w:sz w:val="24"/>
          <w:szCs w:val="24"/>
        </w:rPr>
        <w:t>Input text file:</w:t>
      </w:r>
    </w:p>
    <w:p w:rsidR="00505B59" w:rsidRDefault="00CE4552" w:rsidP="00FD344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Open the data directory to view the input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file.</w:t>
      </w:r>
      <w:r w:rsidR="00E7441C">
        <w:rPr>
          <w:sz w:val="24"/>
          <w:szCs w:val="24"/>
        </w:rPr>
        <w:t xml:space="preserve"> Use the below command shown in the screen</w:t>
      </w:r>
      <w:r w:rsidR="00183510">
        <w:rPr>
          <w:sz w:val="24"/>
          <w:szCs w:val="24"/>
        </w:rPr>
        <w:t xml:space="preserve"> </w:t>
      </w:r>
      <w:r w:rsidR="00E7441C">
        <w:rPr>
          <w:sz w:val="24"/>
          <w:szCs w:val="24"/>
        </w:rPr>
        <w:t xml:space="preserve">print to view the </w:t>
      </w:r>
      <w:proofErr w:type="spellStart"/>
      <w:r w:rsidR="00E7441C">
        <w:rPr>
          <w:sz w:val="24"/>
          <w:szCs w:val="24"/>
        </w:rPr>
        <w:t>books.json</w:t>
      </w:r>
      <w:proofErr w:type="spellEnd"/>
      <w:r w:rsidR="00E7441C">
        <w:rPr>
          <w:sz w:val="24"/>
          <w:szCs w:val="24"/>
        </w:rPr>
        <w:t xml:space="preserve"> file.</w:t>
      </w:r>
    </w:p>
    <w:p w:rsidR="00CE4552" w:rsidRDefault="00CE4552" w:rsidP="00FD3440">
      <w:pPr>
        <w:ind w:left="1440"/>
        <w:rPr>
          <w:sz w:val="24"/>
          <w:szCs w:val="24"/>
        </w:rPr>
      </w:pPr>
    </w:p>
    <w:p w:rsidR="00CE4552" w:rsidRDefault="004773CE" w:rsidP="00FD344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95900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1C" w:rsidRDefault="00E7441C" w:rsidP="00FD3440">
      <w:pPr>
        <w:ind w:left="1440"/>
        <w:rPr>
          <w:sz w:val="24"/>
          <w:szCs w:val="24"/>
        </w:rPr>
      </w:pPr>
    </w:p>
    <w:p w:rsidR="00E7441C" w:rsidRDefault="00EC5840" w:rsidP="00FD344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spellStart"/>
      <w:r>
        <w:rPr>
          <w:sz w:val="24"/>
          <w:szCs w:val="24"/>
        </w:rPr>
        <w:t>b</w:t>
      </w:r>
      <w:r w:rsidR="00361286">
        <w:rPr>
          <w:sz w:val="24"/>
          <w:szCs w:val="24"/>
        </w:rPr>
        <w:t>ooks.json</w:t>
      </w:r>
      <w:proofErr w:type="spellEnd"/>
      <w:r w:rsidR="00361286">
        <w:rPr>
          <w:sz w:val="24"/>
          <w:szCs w:val="24"/>
        </w:rPr>
        <w:t xml:space="preserve"> file </w:t>
      </w:r>
      <w:r>
        <w:rPr>
          <w:sz w:val="24"/>
          <w:szCs w:val="24"/>
        </w:rPr>
        <w:t xml:space="preserve">is displayed </w:t>
      </w:r>
      <w:r w:rsidR="00361286">
        <w:rPr>
          <w:sz w:val="24"/>
          <w:szCs w:val="24"/>
        </w:rPr>
        <w:t>after executing the above commands shown in the screen</w:t>
      </w:r>
      <w:r w:rsidR="000B322A">
        <w:rPr>
          <w:sz w:val="24"/>
          <w:szCs w:val="24"/>
        </w:rPr>
        <w:t xml:space="preserve"> </w:t>
      </w:r>
      <w:r w:rsidR="00361286">
        <w:rPr>
          <w:sz w:val="24"/>
          <w:szCs w:val="24"/>
        </w:rPr>
        <w:t>print.</w:t>
      </w:r>
    </w:p>
    <w:p w:rsidR="00E90108" w:rsidRDefault="00E90108" w:rsidP="00FD3440">
      <w:pPr>
        <w:ind w:left="1440"/>
        <w:rPr>
          <w:sz w:val="24"/>
          <w:szCs w:val="24"/>
        </w:rPr>
      </w:pPr>
    </w:p>
    <w:p w:rsidR="00E90108" w:rsidRDefault="004773CE" w:rsidP="00FD344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5950" cy="23907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552" w:rsidRDefault="00CE4552" w:rsidP="00FD3440">
      <w:pPr>
        <w:ind w:left="1440"/>
        <w:rPr>
          <w:sz w:val="24"/>
          <w:szCs w:val="24"/>
        </w:rPr>
      </w:pPr>
    </w:p>
    <w:p w:rsidR="00EC5840" w:rsidRDefault="00EC5840" w:rsidP="00FD3440">
      <w:pPr>
        <w:ind w:left="1440"/>
        <w:rPr>
          <w:sz w:val="24"/>
          <w:szCs w:val="24"/>
        </w:rPr>
      </w:pPr>
    </w:p>
    <w:p w:rsidR="00EC5840" w:rsidRDefault="00EC5840" w:rsidP="00FD344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Open invert_index.py file to view the map and reducer program </w:t>
      </w:r>
      <w:r w:rsidR="005E5427">
        <w:rPr>
          <w:sz w:val="24"/>
          <w:szCs w:val="24"/>
        </w:rPr>
        <w:t>which is used to generate the output file.</w:t>
      </w:r>
    </w:p>
    <w:p w:rsidR="00AE48D4" w:rsidRDefault="00B36B63" w:rsidP="00FD3440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Defaultdict</w:t>
      </w:r>
      <w:proofErr w:type="spellEnd"/>
      <w:r>
        <w:rPr>
          <w:sz w:val="24"/>
          <w:szCs w:val="24"/>
        </w:rPr>
        <w:t xml:space="preserve">: </w:t>
      </w:r>
      <w:r w:rsidRPr="00B36B63">
        <w:rPr>
          <w:sz w:val="24"/>
          <w:szCs w:val="24"/>
          <w:shd w:val="clear" w:color="auto" w:fill="FFFFFF"/>
        </w:rPr>
        <w:t>whenever you need a dictionary, and each element’s value should start with a default value,</w:t>
      </w:r>
      <w:r w:rsidR="00BA26E3">
        <w:rPr>
          <w:sz w:val="24"/>
          <w:szCs w:val="24"/>
          <w:shd w:val="clear" w:color="auto" w:fill="FFFFFF"/>
        </w:rPr>
        <w:t xml:space="preserve"> so </w:t>
      </w:r>
      <w:r w:rsidRPr="00B36B63">
        <w:rPr>
          <w:sz w:val="24"/>
          <w:szCs w:val="24"/>
          <w:shd w:val="clear" w:color="auto" w:fill="FFFFFF"/>
        </w:rPr>
        <w:t xml:space="preserve">use </w:t>
      </w:r>
      <w:r w:rsidR="00BA26E3">
        <w:rPr>
          <w:sz w:val="24"/>
          <w:szCs w:val="24"/>
          <w:shd w:val="clear" w:color="auto" w:fill="FFFFFF"/>
        </w:rPr>
        <w:t>a</w:t>
      </w:r>
      <w:r w:rsidRPr="00B36B63">
        <w:rPr>
          <w:rStyle w:val="apple-converted-space"/>
          <w:rFonts w:eastAsiaTheme="majorEastAsia"/>
          <w:sz w:val="24"/>
          <w:szCs w:val="24"/>
          <w:shd w:val="clear" w:color="auto" w:fill="FFFFFF"/>
        </w:rPr>
        <w:t> </w:t>
      </w:r>
      <w:proofErr w:type="spellStart"/>
      <w:r w:rsidRPr="00B36B63">
        <w:rPr>
          <w:rStyle w:val="Strong"/>
          <w:rFonts w:eastAsiaTheme="majorEastAsia"/>
          <w:sz w:val="24"/>
          <w:szCs w:val="24"/>
          <w:bdr w:val="none" w:sz="0" w:space="0" w:color="auto" w:frame="1"/>
          <w:shd w:val="clear" w:color="auto" w:fill="FFFFFF"/>
        </w:rPr>
        <w:t>defaultdict</w:t>
      </w:r>
      <w:proofErr w:type="spellEnd"/>
      <w:r w:rsidRPr="00B36B63">
        <w:rPr>
          <w:sz w:val="24"/>
          <w:szCs w:val="24"/>
          <w:shd w:val="clear" w:color="auto" w:fill="FFFFFF"/>
        </w:rPr>
        <w:t>.</w:t>
      </w:r>
    </w:p>
    <w:p w:rsidR="00AE48D4" w:rsidRDefault="00AE48D4" w:rsidP="00FD3440">
      <w:pPr>
        <w:ind w:left="1440"/>
        <w:rPr>
          <w:sz w:val="24"/>
          <w:szCs w:val="24"/>
        </w:rPr>
      </w:pPr>
    </w:p>
    <w:p w:rsidR="00B65ECC" w:rsidRDefault="00B65ECC" w:rsidP="00FD3440">
      <w:pPr>
        <w:ind w:left="1440"/>
        <w:rPr>
          <w:sz w:val="24"/>
          <w:szCs w:val="24"/>
        </w:rPr>
      </w:pPr>
    </w:p>
    <w:p w:rsidR="00AE48D4" w:rsidRDefault="00AE48D4" w:rsidP="00FD3440">
      <w:pPr>
        <w:ind w:left="1440"/>
        <w:rPr>
          <w:sz w:val="24"/>
          <w:szCs w:val="24"/>
        </w:rPr>
      </w:pPr>
    </w:p>
    <w:p w:rsidR="00AE48D4" w:rsidRDefault="00AE48D4" w:rsidP="00FD3440">
      <w:pPr>
        <w:ind w:left="1440"/>
        <w:rPr>
          <w:sz w:val="24"/>
          <w:szCs w:val="24"/>
        </w:rPr>
      </w:pPr>
    </w:p>
    <w:p w:rsidR="00B21138" w:rsidRDefault="00833B1E" w:rsidP="00FD3440">
      <w:pPr>
        <w:ind w:left="1440"/>
        <w:rPr>
          <w:sz w:val="24"/>
          <w:szCs w:val="24"/>
        </w:rPr>
      </w:pPr>
      <w:proofErr w:type="spellStart"/>
      <w:r w:rsidRPr="00B21138">
        <w:rPr>
          <w:b/>
          <w:sz w:val="24"/>
          <w:szCs w:val="24"/>
        </w:rPr>
        <w:t>Mapper</w:t>
      </w:r>
      <w:proofErr w:type="spellEnd"/>
      <w:r w:rsidRPr="00B21138">
        <w:rPr>
          <w:b/>
          <w:sz w:val="24"/>
          <w:szCs w:val="24"/>
        </w:rPr>
        <w:t>:</w:t>
      </w:r>
      <w:r w:rsidR="007A6499">
        <w:rPr>
          <w:sz w:val="24"/>
          <w:szCs w:val="24"/>
        </w:rPr>
        <w:t xml:space="preserve"> D</w:t>
      </w:r>
      <w:r>
        <w:rPr>
          <w:sz w:val="24"/>
          <w:szCs w:val="24"/>
        </w:rPr>
        <w:t>ocument identifier content is stored in key and the document content is stored to value</w:t>
      </w:r>
      <w:r w:rsidR="00347A70">
        <w:rPr>
          <w:sz w:val="24"/>
          <w:szCs w:val="24"/>
        </w:rPr>
        <w:t>.</w:t>
      </w:r>
    </w:p>
    <w:p w:rsidR="007A6499" w:rsidRDefault="00B51174" w:rsidP="00FD3440">
      <w:pPr>
        <w:ind w:left="1440"/>
        <w:rPr>
          <w:sz w:val="24"/>
          <w:szCs w:val="24"/>
        </w:rPr>
      </w:pPr>
      <w:r w:rsidRPr="00B51174">
        <w:rPr>
          <w:sz w:val="24"/>
          <w:szCs w:val="24"/>
        </w:rPr>
        <w:t>It</w:t>
      </w:r>
      <w:r>
        <w:rPr>
          <w:sz w:val="24"/>
          <w:szCs w:val="24"/>
        </w:rPr>
        <w:t xml:space="preserve"> uses for loop for the words and if loop to match the words from the different txt files.</w:t>
      </w:r>
    </w:p>
    <w:p w:rsidR="007A6499" w:rsidRDefault="007A6499" w:rsidP="00FD3440">
      <w:pPr>
        <w:ind w:left="1440"/>
        <w:rPr>
          <w:sz w:val="24"/>
          <w:szCs w:val="24"/>
        </w:rPr>
      </w:pPr>
    </w:p>
    <w:p w:rsidR="00AE48D4" w:rsidRPr="007A6499" w:rsidRDefault="007A6499" w:rsidP="00FD3440">
      <w:pPr>
        <w:ind w:left="1440"/>
        <w:rPr>
          <w:b/>
          <w:sz w:val="24"/>
          <w:szCs w:val="24"/>
        </w:rPr>
      </w:pPr>
      <w:r w:rsidRPr="007A6499">
        <w:rPr>
          <w:b/>
          <w:sz w:val="24"/>
          <w:szCs w:val="24"/>
        </w:rPr>
        <w:t>Reducer:</w:t>
      </w:r>
      <w:r>
        <w:rPr>
          <w:sz w:val="24"/>
          <w:szCs w:val="24"/>
        </w:rPr>
        <w:t xml:space="preserve"> </w:t>
      </w:r>
      <w:r w:rsidR="00833B1E" w:rsidRPr="007A6499">
        <w:rPr>
          <w:b/>
          <w:sz w:val="24"/>
          <w:szCs w:val="24"/>
        </w:rPr>
        <w:t xml:space="preserve"> </w:t>
      </w:r>
      <w:r w:rsidR="0052084D" w:rsidRPr="0052084D">
        <w:rPr>
          <w:sz w:val="24"/>
          <w:szCs w:val="24"/>
        </w:rPr>
        <w:t>It list</w:t>
      </w:r>
      <w:r w:rsidR="00D66A57">
        <w:rPr>
          <w:sz w:val="24"/>
          <w:szCs w:val="24"/>
        </w:rPr>
        <w:t>s</w:t>
      </w:r>
      <w:r w:rsidR="0052084D">
        <w:rPr>
          <w:sz w:val="24"/>
          <w:szCs w:val="24"/>
        </w:rPr>
        <w:t xml:space="preserve"> the word and the txt file which contains the key word.</w:t>
      </w:r>
    </w:p>
    <w:p w:rsidR="00AE48D4" w:rsidRDefault="00AE48D4" w:rsidP="00FD3440">
      <w:pPr>
        <w:ind w:left="1440"/>
        <w:rPr>
          <w:sz w:val="24"/>
          <w:szCs w:val="24"/>
        </w:rPr>
      </w:pPr>
    </w:p>
    <w:p w:rsidR="00AE48D4" w:rsidRDefault="00124F37" w:rsidP="00FD344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5500" cy="4086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440" w:rsidRDefault="00FD3440" w:rsidP="004F017A">
      <w:pPr>
        <w:ind w:left="1180" w:firstLine="260"/>
        <w:rPr>
          <w:sz w:val="24"/>
          <w:szCs w:val="24"/>
        </w:rPr>
      </w:pPr>
    </w:p>
    <w:p w:rsidR="00766C8E" w:rsidRDefault="00B65ECC" w:rsidP="004F017A">
      <w:pPr>
        <w:ind w:left="1180" w:firstLine="260"/>
        <w:rPr>
          <w:b/>
          <w:sz w:val="24"/>
          <w:szCs w:val="24"/>
        </w:rPr>
      </w:pPr>
      <w:r w:rsidRPr="0067069C">
        <w:rPr>
          <w:b/>
          <w:sz w:val="24"/>
          <w:szCs w:val="24"/>
        </w:rPr>
        <w:t xml:space="preserve">Output of the </w:t>
      </w:r>
      <w:proofErr w:type="spellStart"/>
      <w:r w:rsidRPr="0067069C">
        <w:rPr>
          <w:b/>
          <w:sz w:val="24"/>
          <w:szCs w:val="24"/>
        </w:rPr>
        <w:t>Invert_index</w:t>
      </w:r>
      <w:proofErr w:type="spellEnd"/>
      <w:r w:rsidRPr="0067069C">
        <w:rPr>
          <w:b/>
          <w:sz w:val="24"/>
          <w:szCs w:val="24"/>
        </w:rPr>
        <w:t xml:space="preserve"> file:</w:t>
      </w:r>
    </w:p>
    <w:p w:rsidR="00D40A3E" w:rsidRPr="0067069C" w:rsidRDefault="00D40A3E" w:rsidP="004F017A">
      <w:pPr>
        <w:ind w:left="1180" w:firstLine="260"/>
        <w:rPr>
          <w:b/>
          <w:sz w:val="24"/>
          <w:szCs w:val="24"/>
        </w:rPr>
      </w:pPr>
    </w:p>
    <w:p w:rsidR="00B65ECC" w:rsidRDefault="00B65ECC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To generate the output file we need to execute the below command</w:t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B65ECC" w:rsidRDefault="00065F4B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7850" cy="14097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765CA1" w:rsidRDefault="00765CA1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E479EE" w:rsidRDefault="00E479EE" w:rsidP="004F017A">
      <w:pPr>
        <w:ind w:left="1180" w:firstLine="260"/>
        <w:rPr>
          <w:sz w:val="24"/>
          <w:szCs w:val="24"/>
        </w:rPr>
      </w:pPr>
    </w:p>
    <w:p w:rsidR="00B65ECC" w:rsidRPr="00A30EC2" w:rsidRDefault="0094037A" w:rsidP="004F017A">
      <w:pPr>
        <w:ind w:left="1180" w:firstLine="260"/>
        <w:rPr>
          <w:b/>
          <w:sz w:val="24"/>
          <w:szCs w:val="24"/>
        </w:rPr>
      </w:pPr>
      <w:r w:rsidRPr="00A30EC2">
        <w:rPr>
          <w:b/>
          <w:sz w:val="24"/>
          <w:szCs w:val="24"/>
        </w:rPr>
        <w:t>Output file:</w:t>
      </w:r>
      <w:r w:rsidR="00AC5817">
        <w:rPr>
          <w:b/>
          <w:sz w:val="24"/>
          <w:szCs w:val="24"/>
        </w:rPr>
        <w:t xml:space="preserve"> </w:t>
      </w:r>
      <w:r w:rsidR="00AC5817" w:rsidRPr="00AC5817">
        <w:rPr>
          <w:sz w:val="24"/>
          <w:szCs w:val="24"/>
        </w:rPr>
        <w:t>The</w:t>
      </w:r>
      <w:r w:rsidR="00AC5817">
        <w:rPr>
          <w:sz w:val="24"/>
          <w:szCs w:val="24"/>
        </w:rPr>
        <w:t xml:space="preserve"> output file displays the word and </w:t>
      </w:r>
      <w:r w:rsidR="003B54A9">
        <w:rPr>
          <w:sz w:val="24"/>
          <w:szCs w:val="24"/>
        </w:rPr>
        <w:t>its corresponding text file.</w:t>
      </w:r>
    </w:p>
    <w:p w:rsidR="0094037A" w:rsidRDefault="0094037A" w:rsidP="004F017A">
      <w:pPr>
        <w:ind w:left="1180" w:firstLine="260"/>
        <w:rPr>
          <w:sz w:val="24"/>
          <w:szCs w:val="24"/>
        </w:rPr>
      </w:pPr>
    </w:p>
    <w:p w:rsidR="0094037A" w:rsidRDefault="000F2B82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1200" cy="29813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F63321" w:rsidRPr="00765CA1" w:rsidRDefault="00F63321" w:rsidP="00F6332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765CA1">
        <w:rPr>
          <w:b/>
          <w:sz w:val="24"/>
          <w:szCs w:val="24"/>
        </w:rPr>
        <w:t>Friends Count:</w:t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F63321" w:rsidRDefault="003E18C9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In this program each key is a person and each value is a friend of the person. This program mainly counts number of friends each person has.</w:t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B65ECC" w:rsidRDefault="004920E1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561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70" w:rsidRDefault="00494770" w:rsidP="004F017A">
      <w:pPr>
        <w:ind w:left="1180" w:firstLine="260"/>
        <w:rPr>
          <w:sz w:val="24"/>
          <w:szCs w:val="24"/>
        </w:rPr>
      </w:pPr>
    </w:p>
    <w:p w:rsidR="00494770" w:rsidRDefault="002C4134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The input is a two element list: [</w:t>
      </w:r>
      <w:proofErr w:type="spellStart"/>
      <w:r>
        <w:rPr>
          <w:sz w:val="24"/>
          <w:szCs w:val="24"/>
        </w:rPr>
        <w:t>personA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personB</w:t>
      </w:r>
      <w:proofErr w:type="spellEnd"/>
      <w:r>
        <w:rPr>
          <w:sz w:val="24"/>
          <w:szCs w:val="24"/>
        </w:rPr>
        <w:t>]</w:t>
      </w:r>
      <w:r w:rsidR="00F04EED">
        <w:rPr>
          <w:sz w:val="24"/>
          <w:szCs w:val="24"/>
        </w:rPr>
        <w:t xml:space="preserve"> where</w:t>
      </w:r>
    </w:p>
    <w:p w:rsidR="00F04EED" w:rsidRDefault="00F04EED" w:rsidP="004F017A">
      <w:pPr>
        <w:ind w:left="1180" w:firstLine="260"/>
        <w:rPr>
          <w:sz w:val="24"/>
          <w:szCs w:val="24"/>
        </w:rPr>
      </w:pPr>
      <w:proofErr w:type="spellStart"/>
      <w:proofErr w:type="gramStart"/>
      <w:r w:rsidRPr="006B72F2">
        <w:rPr>
          <w:b/>
          <w:sz w:val="24"/>
          <w:szCs w:val="24"/>
        </w:rPr>
        <w:t>personA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Name of a person formatted as a string</w:t>
      </w:r>
    </w:p>
    <w:p w:rsidR="00F04EED" w:rsidRDefault="00F04EED" w:rsidP="004F017A">
      <w:pPr>
        <w:ind w:left="1180" w:firstLine="260"/>
        <w:rPr>
          <w:sz w:val="24"/>
          <w:szCs w:val="24"/>
        </w:rPr>
      </w:pPr>
      <w:proofErr w:type="spellStart"/>
      <w:proofErr w:type="gramStart"/>
      <w:r w:rsidRPr="006B72F2">
        <w:rPr>
          <w:b/>
          <w:sz w:val="24"/>
          <w:szCs w:val="24"/>
        </w:rPr>
        <w:t>personB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Name of the </w:t>
      </w:r>
      <w:proofErr w:type="spellStart"/>
      <w:r>
        <w:rPr>
          <w:sz w:val="24"/>
          <w:szCs w:val="24"/>
        </w:rPr>
        <w:t>personA’s</w:t>
      </w:r>
      <w:proofErr w:type="spellEnd"/>
      <w:r>
        <w:rPr>
          <w:sz w:val="24"/>
          <w:szCs w:val="24"/>
        </w:rPr>
        <w:t xml:space="preserve"> friend formatted as a string</w:t>
      </w:r>
      <w:r w:rsidR="001A0E0E">
        <w:rPr>
          <w:sz w:val="24"/>
          <w:szCs w:val="24"/>
        </w:rPr>
        <w:t>.</w:t>
      </w:r>
    </w:p>
    <w:p w:rsidR="001A0E0E" w:rsidRDefault="001A0E0E" w:rsidP="004F017A">
      <w:pPr>
        <w:ind w:left="1180" w:firstLine="260"/>
        <w:rPr>
          <w:sz w:val="24"/>
          <w:szCs w:val="24"/>
        </w:rPr>
      </w:pPr>
    </w:p>
    <w:p w:rsidR="001A0E0E" w:rsidRDefault="00242FC2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 xml:space="preserve">The output of the program should be (person, friend count) </w:t>
      </w:r>
      <w:r w:rsidR="0020040D">
        <w:rPr>
          <w:sz w:val="24"/>
          <w:szCs w:val="24"/>
        </w:rPr>
        <w:t>where person is a string and the friend count is an integer describing number of friends that the person has.</w:t>
      </w: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4F6D8B" w:rsidRDefault="004F6D8B" w:rsidP="004F017A">
      <w:pPr>
        <w:ind w:left="1180" w:firstLine="260"/>
        <w:rPr>
          <w:noProof/>
          <w:sz w:val="24"/>
          <w:szCs w:val="24"/>
        </w:rPr>
      </w:pPr>
    </w:p>
    <w:p w:rsidR="00C331A8" w:rsidRDefault="00C331A8" w:rsidP="004F017A">
      <w:pPr>
        <w:ind w:left="1180" w:firstLine="260"/>
        <w:rPr>
          <w:noProof/>
          <w:sz w:val="24"/>
          <w:szCs w:val="24"/>
        </w:rPr>
      </w:pPr>
      <w:r w:rsidRPr="004F6D8B">
        <w:rPr>
          <w:b/>
          <w:noProof/>
          <w:sz w:val="24"/>
          <w:szCs w:val="24"/>
        </w:rPr>
        <w:t xml:space="preserve">Input file( friends.json): </w:t>
      </w:r>
      <w:r w:rsidR="00302743">
        <w:rPr>
          <w:noProof/>
          <w:sz w:val="24"/>
          <w:szCs w:val="24"/>
        </w:rPr>
        <w:t>Input file contains the list of friends names.</w:t>
      </w:r>
    </w:p>
    <w:p w:rsidR="003E3CF5" w:rsidRDefault="003E3CF5" w:rsidP="004F017A">
      <w:pPr>
        <w:ind w:left="1180" w:firstLine="260"/>
        <w:rPr>
          <w:noProof/>
          <w:sz w:val="24"/>
          <w:szCs w:val="24"/>
        </w:rPr>
      </w:pPr>
    </w:p>
    <w:p w:rsidR="00494770" w:rsidRDefault="004F6D8B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8150" cy="30099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D04E87" w:rsidRDefault="00803EB7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Open friends_count.py file to view the code used to get the count of the friends.</w:t>
      </w:r>
    </w:p>
    <w:p w:rsidR="00B65ECC" w:rsidRDefault="00B65ECC" w:rsidP="004F017A">
      <w:pPr>
        <w:ind w:left="1180" w:firstLine="260"/>
        <w:rPr>
          <w:sz w:val="24"/>
          <w:szCs w:val="24"/>
        </w:rPr>
      </w:pPr>
    </w:p>
    <w:p w:rsidR="00494770" w:rsidRDefault="00783523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86475" cy="8286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5B4" w:rsidRDefault="005075B4" w:rsidP="004F017A">
      <w:pPr>
        <w:ind w:left="1180" w:firstLine="260"/>
        <w:rPr>
          <w:sz w:val="24"/>
          <w:szCs w:val="24"/>
        </w:rPr>
      </w:pPr>
    </w:p>
    <w:p w:rsidR="00C22D44" w:rsidRDefault="00C22D44" w:rsidP="004F017A">
      <w:pPr>
        <w:ind w:left="1180" w:firstLine="260"/>
        <w:rPr>
          <w:sz w:val="24"/>
          <w:szCs w:val="24"/>
        </w:rPr>
      </w:pPr>
      <w:proofErr w:type="spellStart"/>
      <w:r w:rsidRPr="00C22D44">
        <w:rPr>
          <w:b/>
          <w:sz w:val="24"/>
          <w:szCs w:val="24"/>
        </w:rPr>
        <w:t>Mapper</w:t>
      </w:r>
      <w:proofErr w:type="spellEnd"/>
      <w:r w:rsidRPr="00C22D4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B87062">
        <w:rPr>
          <w:b/>
          <w:sz w:val="24"/>
          <w:szCs w:val="24"/>
        </w:rPr>
        <w:t xml:space="preserve"> </w:t>
      </w:r>
      <w:r w:rsidR="00B87062" w:rsidRPr="00B87062">
        <w:rPr>
          <w:sz w:val="24"/>
          <w:szCs w:val="24"/>
        </w:rPr>
        <w:t>Key</w:t>
      </w:r>
      <w:r w:rsidR="00B87062">
        <w:rPr>
          <w:sz w:val="24"/>
          <w:szCs w:val="24"/>
        </w:rPr>
        <w:t xml:space="preserve"> stores value of the </w:t>
      </w:r>
      <w:proofErr w:type="spellStart"/>
      <w:r w:rsidR="00B87062">
        <w:rPr>
          <w:sz w:val="24"/>
          <w:szCs w:val="24"/>
        </w:rPr>
        <w:t>personA</w:t>
      </w:r>
      <w:r w:rsidR="00D059DC">
        <w:rPr>
          <w:sz w:val="24"/>
          <w:szCs w:val="24"/>
        </w:rPr>
        <w:t>’s</w:t>
      </w:r>
      <w:proofErr w:type="spellEnd"/>
      <w:r w:rsidR="00B87062">
        <w:rPr>
          <w:sz w:val="24"/>
          <w:szCs w:val="24"/>
        </w:rPr>
        <w:t xml:space="preserve"> name </w:t>
      </w:r>
      <w:proofErr w:type="gramStart"/>
      <w:r w:rsidR="00B87062">
        <w:rPr>
          <w:sz w:val="24"/>
          <w:szCs w:val="24"/>
        </w:rPr>
        <w:t>who</w:t>
      </w:r>
      <w:r w:rsidR="00BC0FE6">
        <w:rPr>
          <w:sz w:val="24"/>
          <w:szCs w:val="24"/>
        </w:rPr>
        <w:t xml:space="preserve"> </w:t>
      </w:r>
      <w:r w:rsidR="00B87062">
        <w:rPr>
          <w:sz w:val="24"/>
          <w:szCs w:val="24"/>
        </w:rPr>
        <w:t xml:space="preserve"> has</w:t>
      </w:r>
      <w:proofErr w:type="gramEnd"/>
      <w:r w:rsidR="00B87062">
        <w:rPr>
          <w:sz w:val="24"/>
          <w:szCs w:val="24"/>
        </w:rPr>
        <w:t xml:space="preserve"> friend and value stores the </w:t>
      </w:r>
      <w:r w:rsidR="008706B8">
        <w:rPr>
          <w:sz w:val="24"/>
          <w:szCs w:val="24"/>
        </w:rPr>
        <w:t>friends count(</w:t>
      </w:r>
      <w:proofErr w:type="spellStart"/>
      <w:r w:rsidR="008706B8">
        <w:rPr>
          <w:sz w:val="24"/>
          <w:szCs w:val="24"/>
        </w:rPr>
        <w:t>PersonA</w:t>
      </w:r>
      <w:proofErr w:type="spellEnd"/>
      <w:r w:rsidR="008706B8">
        <w:rPr>
          <w:sz w:val="24"/>
          <w:szCs w:val="24"/>
        </w:rPr>
        <w:t>).</w:t>
      </w:r>
    </w:p>
    <w:p w:rsidR="008706B8" w:rsidRDefault="008706B8" w:rsidP="004F017A">
      <w:pPr>
        <w:ind w:left="1180" w:firstLine="260"/>
        <w:rPr>
          <w:b/>
          <w:sz w:val="24"/>
          <w:szCs w:val="24"/>
        </w:rPr>
      </w:pPr>
    </w:p>
    <w:p w:rsidR="008706B8" w:rsidRPr="00C22D44" w:rsidRDefault="008706B8" w:rsidP="004F017A">
      <w:pPr>
        <w:ind w:left="1180" w:firstLine="2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Reducer: </w:t>
      </w:r>
      <w:proofErr w:type="spellStart"/>
      <w:proofErr w:type="gramStart"/>
      <w:r w:rsidRPr="008706B8">
        <w:rPr>
          <w:sz w:val="24"/>
          <w:szCs w:val="24"/>
        </w:rPr>
        <w:t>mr.emit</w:t>
      </w:r>
      <w:proofErr w:type="spellEnd"/>
      <w:r w:rsidRPr="008706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displays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personA</w:t>
      </w:r>
      <w:proofErr w:type="spellEnd"/>
      <w:r>
        <w:rPr>
          <w:sz w:val="24"/>
          <w:szCs w:val="24"/>
        </w:rPr>
        <w:t xml:space="preserve"> name and the count of friends </w:t>
      </w:r>
      <w:proofErr w:type="spellStart"/>
      <w:r>
        <w:rPr>
          <w:sz w:val="24"/>
          <w:szCs w:val="24"/>
        </w:rPr>
        <w:t>personA</w:t>
      </w:r>
      <w:proofErr w:type="spellEnd"/>
      <w:r>
        <w:rPr>
          <w:sz w:val="24"/>
          <w:szCs w:val="24"/>
        </w:rPr>
        <w:t xml:space="preserve"> has.</w:t>
      </w:r>
    </w:p>
    <w:p w:rsidR="00C22D44" w:rsidRDefault="00C22D44" w:rsidP="004F017A">
      <w:pPr>
        <w:ind w:left="1180" w:firstLine="260"/>
        <w:rPr>
          <w:sz w:val="24"/>
          <w:szCs w:val="24"/>
        </w:rPr>
      </w:pPr>
    </w:p>
    <w:p w:rsidR="00033901" w:rsidRDefault="00C22D44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30194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01" w:rsidRDefault="00033901" w:rsidP="004F017A">
      <w:pPr>
        <w:ind w:left="1180" w:firstLine="260"/>
        <w:rPr>
          <w:sz w:val="24"/>
          <w:szCs w:val="24"/>
        </w:rPr>
      </w:pPr>
    </w:p>
    <w:p w:rsidR="00033901" w:rsidRDefault="00033901" w:rsidP="004F017A">
      <w:pPr>
        <w:ind w:left="1180" w:firstLine="260"/>
        <w:rPr>
          <w:sz w:val="24"/>
          <w:szCs w:val="24"/>
        </w:rPr>
      </w:pPr>
    </w:p>
    <w:p w:rsidR="002D0AC7" w:rsidRDefault="002D0AC7" w:rsidP="004F017A">
      <w:pPr>
        <w:ind w:left="1180" w:firstLine="260"/>
        <w:rPr>
          <w:sz w:val="24"/>
          <w:szCs w:val="24"/>
        </w:rPr>
      </w:pPr>
      <w:r w:rsidRPr="002D0AC7"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>Execute the below command to display the results</w:t>
      </w:r>
    </w:p>
    <w:p w:rsidR="00033901" w:rsidRDefault="00033901" w:rsidP="004F017A">
      <w:pPr>
        <w:ind w:left="1180" w:firstLine="260"/>
        <w:rPr>
          <w:sz w:val="24"/>
          <w:szCs w:val="24"/>
        </w:rPr>
      </w:pPr>
    </w:p>
    <w:p w:rsidR="00B65ECC" w:rsidRDefault="002D0AC7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4575" cy="342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77" w:rsidRDefault="000B2777" w:rsidP="004F017A">
      <w:pPr>
        <w:ind w:left="1180" w:firstLine="260"/>
        <w:rPr>
          <w:sz w:val="24"/>
          <w:szCs w:val="24"/>
        </w:rPr>
      </w:pPr>
    </w:p>
    <w:p w:rsidR="000B2777" w:rsidRDefault="005B141E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Output file displays the person name and the c</w:t>
      </w:r>
      <w:r w:rsidR="00A41725">
        <w:rPr>
          <w:sz w:val="24"/>
          <w:szCs w:val="24"/>
        </w:rPr>
        <w:t>ount of friends.</w:t>
      </w:r>
    </w:p>
    <w:p w:rsidR="000B2777" w:rsidRDefault="000B2777" w:rsidP="004F017A">
      <w:pPr>
        <w:ind w:left="1180" w:firstLine="260"/>
        <w:rPr>
          <w:sz w:val="24"/>
          <w:szCs w:val="24"/>
        </w:rPr>
      </w:pPr>
    </w:p>
    <w:p w:rsidR="000B2777" w:rsidRDefault="002D0AC7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4575" cy="11239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A0" w:rsidRDefault="00CE1DA0" w:rsidP="004F017A">
      <w:pPr>
        <w:ind w:left="1180" w:firstLine="260"/>
        <w:rPr>
          <w:sz w:val="24"/>
          <w:szCs w:val="24"/>
        </w:rPr>
      </w:pPr>
    </w:p>
    <w:p w:rsidR="00CE1DA0" w:rsidRDefault="00CE1DA0" w:rsidP="004F017A">
      <w:pPr>
        <w:ind w:left="1180" w:firstLine="260"/>
        <w:rPr>
          <w:sz w:val="24"/>
          <w:szCs w:val="24"/>
        </w:rPr>
      </w:pPr>
    </w:p>
    <w:p w:rsidR="007F23FB" w:rsidRDefault="00CE1DA0" w:rsidP="00CE1DA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E1DA0">
        <w:rPr>
          <w:b/>
          <w:sz w:val="24"/>
          <w:szCs w:val="24"/>
        </w:rPr>
        <w:t>Asymmetric Friendship</w:t>
      </w:r>
      <w:r w:rsidR="00D27F99">
        <w:rPr>
          <w:b/>
          <w:sz w:val="24"/>
          <w:szCs w:val="24"/>
        </w:rPr>
        <w:t>:</w:t>
      </w:r>
    </w:p>
    <w:p w:rsidR="0078768B" w:rsidRDefault="0078768B" w:rsidP="0078768B">
      <w:pPr>
        <w:pStyle w:val="ListParagraph"/>
        <w:ind w:left="1440"/>
        <w:rPr>
          <w:b/>
          <w:sz w:val="24"/>
          <w:szCs w:val="24"/>
        </w:rPr>
      </w:pPr>
    </w:p>
    <w:p w:rsidR="007F23FB" w:rsidRDefault="006439A6" w:rsidP="006439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this program we implemented </w:t>
      </w:r>
      <w:proofErr w:type="spellStart"/>
      <w:r>
        <w:rPr>
          <w:sz w:val="24"/>
          <w:szCs w:val="24"/>
        </w:rPr>
        <w:t>MapReduce</w:t>
      </w:r>
      <w:proofErr w:type="spellEnd"/>
      <w:r>
        <w:rPr>
          <w:sz w:val="24"/>
          <w:szCs w:val="24"/>
        </w:rPr>
        <w:t xml:space="preserve"> algorithm to generate a list of all non symmetric friend relationship.</w:t>
      </w:r>
    </w:p>
    <w:p w:rsidR="006439A6" w:rsidRDefault="006439A6" w:rsidP="006439A6">
      <w:pPr>
        <w:pStyle w:val="ListParagraph"/>
        <w:ind w:left="1440"/>
        <w:rPr>
          <w:sz w:val="24"/>
          <w:szCs w:val="24"/>
        </w:rPr>
      </w:pPr>
    </w:p>
    <w:p w:rsidR="008518D9" w:rsidRDefault="008518D9" w:rsidP="008518D9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The input is a two element list: [</w:t>
      </w:r>
      <w:proofErr w:type="spellStart"/>
      <w:r>
        <w:rPr>
          <w:sz w:val="24"/>
          <w:szCs w:val="24"/>
        </w:rPr>
        <w:t>personA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personB</w:t>
      </w:r>
      <w:proofErr w:type="spellEnd"/>
      <w:r>
        <w:rPr>
          <w:sz w:val="24"/>
          <w:szCs w:val="24"/>
        </w:rPr>
        <w:t>] where</w:t>
      </w:r>
    </w:p>
    <w:p w:rsidR="008518D9" w:rsidRDefault="008518D9" w:rsidP="008518D9">
      <w:pPr>
        <w:ind w:left="1180" w:firstLine="260"/>
        <w:rPr>
          <w:sz w:val="24"/>
          <w:szCs w:val="24"/>
        </w:rPr>
      </w:pPr>
      <w:proofErr w:type="spellStart"/>
      <w:proofErr w:type="gramStart"/>
      <w:r w:rsidRPr="006B72F2">
        <w:rPr>
          <w:b/>
          <w:sz w:val="24"/>
          <w:szCs w:val="24"/>
        </w:rPr>
        <w:t>personA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Name of a person formatted as a string</w:t>
      </w:r>
    </w:p>
    <w:p w:rsidR="008518D9" w:rsidRDefault="008518D9" w:rsidP="008518D9">
      <w:pPr>
        <w:ind w:left="1180" w:firstLine="260"/>
        <w:rPr>
          <w:sz w:val="24"/>
          <w:szCs w:val="24"/>
        </w:rPr>
      </w:pPr>
      <w:proofErr w:type="spellStart"/>
      <w:proofErr w:type="gramStart"/>
      <w:r w:rsidRPr="006B72F2">
        <w:rPr>
          <w:b/>
          <w:sz w:val="24"/>
          <w:szCs w:val="24"/>
        </w:rPr>
        <w:t>personB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Name of the </w:t>
      </w:r>
      <w:proofErr w:type="spellStart"/>
      <w:r>
        <w:rPr>
          <w:sz w:val="24"/>
          <w:szCs w:val="24"/>
        </w:rPr>
        <w:t>personA’s</w:t>
      </w:r>
      <w:proofErr w:type="spellEnd"/>
      <w:r>
        <w:rPr>
          <w:sz w:val="24"/>
          <w:szCs w:val="24"/>
        </w:rPr>
        <w:t xml:space="preserve"> friend formatted as a string.</w:t>
      </w:r>
    </w:p>
    <w:p w:rsidR="007F23FB" w:rsidRDefault="007F23FB" w:rsidP="007F23FB">
      <w:pPr>
        <w:rPr>
          <w:b/>
          <w:sz w:val="24"/>
          <w:szCs w:val="24"/>
        </w:rPr>
      </w:pPr>
    </w:p>
    <w:p w:rsidR="00985F66" w:rsidRDefault="00F13E32" w:rsidP="007F23FB">
      <w:pPr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96000" cy="5619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66" w:rsidRDefault="00985F66" w:rsidP="007F23FB">
      <w:pPr>
        <w:ind w:left="1440"/>
        <w:rPr>
          <w:b/>
          <w:sz w:val="24"/>
          <w:szCs w:val="24"/>
        </w:rPr>
      </w:pPr>
    </w:p>
    <w:p w:rsidR="00985F66" w:rsidRPr="00092BD4" w:rsidRDefault="00092BD4" w:rsidP="007F23FB">
      <w:pPr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Mapper</w:t>
      </w:r>
      <w:proofErr w:type="spellEnd"/>
      <w:r>
        <w:rPr>
          <w:b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record[</w:t>
      </w:r>
      <w:proofErr w:type="gramEnd"/>
      <w:r>
        <w:rPr>
          <w:sz w:val="24"/>
          <w:szCs w:val="24"/>
        </w:rPr>
        <w:t xml:space="preserve">0] value is stored to </w:t>
      </w:r>
      <w:proofErr w:type="spellStart"/>
      <w:r>
        <w:rPr>
          <w:sz w:val="24"/>
          <w:szCs w:val="24"/>
        </w:rPr>
        <w:t>person_a</w:t>
      </w:r>
      <w:proofErr w:type="spellEnd"/>
      <w:r>
        <w:rPr>
          <w:sz w:val="24"/>
          <w:szCs w:val="24"/>
        </w:rPr>
        <w:t xml:space="preserve"> and record[1] value is stored to </w:t>
      </w:r>
      <w:proofErr w:type="spellStart"/>
      <w:r>
        <w:rPr>
          <w:sz w:val="24"/>
          <w:szCs w:val="24"/>
        </w:rPr>
        <w:t>person_b</w:t>
      </w:r>
      <w:proofErr w:type="spellEnd"/>
      <w:r>
        <w:rPr>
          <w:sz w:val="24"/>
          <w:szCs w:val="24"/>
        </w:rPr>
        <w:t xml:space="preserve"> where the final output of the </w:t>
      </w:r>
      <w:proofErr w:type="spellStart"/>
      <w:r>
        <w:rPr>
          <w:sz w:val="24"/>
          <w:szCs w:val="24"/>
        </w:rPr>
        <w:t>mapper</w:t>
      </w:r>
      <w:proofErr w:type="spellEnd"/>
      <w:r>
        <w:rPr>
          <w:sz w:val="24"/>
          <w:szCs w:val="24"/>
        </w:rPr>
        <w:t xml:space="preserve"> displays both (</w:t>
      </w:r>
      <w:proofErr w:type="spellStart"/>
      <w:r>
        <w:rPr>
          <w:sz w:val="24"/>
          <w:szCs w:val="24"/>
        </w:rPr>
        <w:t>friend_a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friend_b</w:t>
      </w:r>
      <w:proofErr w:type="spellEnd"/>
      <w:r>
        <w:rPr>
          <w:sz w:val="24"/>
          <w:szCs w:val="24"/>
        </w:rPr>
        <w:t>) list along with(</w:t>
      </w:r>
      <w:proofErr w:type="spellStart"/>
      <w:r>
        <w:rPr>
          <w:sz w:val="24"/>
          <w:szCs w:val="24"/>
        </w:rPr>
        <w:t>friend_b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friend_a</w:t>
      </w:r>
      <w:proofErr w:type="spellEnd"/>
      <w:r>
        <w:rPr>
          <w:sz w:val="24"/>
          <w:szCs w:val="24"/>
        </w:rPr>
        <w:t>) list.</w:t>
      </w:r>
    </w:p>
    <w:p w:rsidR="00CE1DA0" w:rsidRPr="007F23FB" w:rsidRDefault="00CE1DA0" w:rsidP="007F23FB">
      <w:pPr>
        <w:ind w:left="1440"/>
        <w:rPr>
          <w:b/>
          <w:sz w:val="24"/>
          <w:szCs w:val="24"/>
        </w:rPr>
      </w:pPr>
      <w:r w:rsidRPr="007F23FB">
        <w:rPr>
          <w:b/>
          <w:sz w:val="24"/>
          <w:szCs w:val="24"/>
        </w:rPr>
        <w:t xml:space="preserve"> </w:t>
      </w:r>
    </w:p>
    <w:p w:rsidR="00CE1DA0" w:rsidRDefault="00985F66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0575" cy="3267075"/>
            <wp:effectExtent l="1905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66" w:rsidRDefault="00985F66" w:rsidP="004F017A">
      <w:pPr>
        <w:ind w:left="1180" w:firstLine="260"/>
        <w:rPr>
          <w:sz w:val="24"/>
          <w:szCs w:val="24"/>
        </w:rPr>
      </w:pPr>
    </w:p>
    <w:p w:rsidR="00790DBA" w:rsidRDefault="00790DBA" w:rsidP="004F017A">
      <w:pPr>
        <w:ind w:left="1180" w:firstLine="260"/>
        <w:rPr>
          <w:sz w:val="24"/>
          <w:szCs w:val="24"/>
        </w:rPr>
      </w:pPr>
    </w:p>
    <w:p w:rsidR="00790DBA" w:rsidRDefault="00790DBA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friends.json</w:t>
      </w:r>
      <w:proofErr w:type="spellEnd"/>
      <w:r>
        <w:rPr>
          <w:sz w:val="24"/>
          <w:szCs w:val="24"/>
        </w:rPr>
        <w:t xml:space="preserve"> </w:t>
      </w:r>
      <w:r w:rsidR="00617CE2">
        <w:rPr>
          <w:sz w:val="24"/>
          <w:szCs w:val="24"/>
        </w:rPr>
        <w:t>file to view the input folder,</w:t>
      </w:r>
      <w:r>
        <w:rPr>
          <w:sz w:val="24"/>
          <w:szCs w:val="24"/>
        </w:rPr>
        <w:t xml:space="preserve"> </w:t>
      </w:r>
      <w:r w:rsidR="00617CE2">
        <w:rPr>
          <w:sz w:val="24"/>
          <w:szCs w:val="24"/>
        </w:rPr>
        <w:t xml:space="preserve">where the </w:t>
      </w:r>
      <w:proofErr w:type="spellStart"/>
      <w:r w:rsidR="00605277">
        <w:rPr>
          <w:sz w:val="24"/>
          <w:szCs w:val="24"/>
        </w:rPr>
        <w:t>json</w:t>
      </w:r>
      <w:proofErr w:type="spellEnd"/>
      <w:r w:rsidR="00605277">
        <w:rPr>
          <w:sz w:val="24"/>
          <w:szCs w:val="24"/>
        </w:rPr>
        <w:t xml:space="preserve"> file displays the list of </w:t>
      </w:r>
      <w:r w:rsidR="00617CE2">
        <w:rPr>
          <w:sz w:val="24"/>
          <w:szCs w:val="24"/>
        </w:rPr>
        <w:t>friends</w:t>
      </w:r>
      <w:r w:rsidR="00BC7F9D">
        <w:rPr>
          <w:sz w:val="24"/>
          <w:szCs w:val="24"/>
        </w:rPr>
        <w:t>.</w:t>
      </w:r>
      <w:r w:rsidR="00617CE2">
        <w:rPr>
          <w:sz w:val="24"/>
          <w:szCs w:val="24"/>
        </w:rPr>
        <w:t xml:space="preserve"> </w:t>
      </w:r>
    </w:p>
    <w:p w:rsidR="00790DBA" w:rsidRDefault="00790DBA" w:rsidP="004F017A">
      <w:pPr>
        <w:ind w:left="1180" w:firstLine="260"/>
        <w:rPr>
          <w:sz w:val="24"/>
          <w:szCs w:val="24"/>
        </w:rPr>
      </w:pPr>
    </w:p>
    <w:p w:rsidR="00790DBA" w:rsidRDefault="00790DBA" w:rsidP="004F017A">
      <w:pPr>
        <w:ind w:left="1180" w:firstLine="260"/>
        <w:rPr>
          <w:sz w:val="24"/>
          <w:szCs w:val="24"/>
        </w:rPr>
      </w:pPr>
    </w:p>
    <w:p w:rsidR="00985F66" w:rsidRDefault="009768DD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72390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66" w:rsidRDefault="00985F66" w:rsidP="004F017A">
      <w:pPr>
        <w:ind w:left="1180" w:firstLine="260"/>
        <w:rPr>
          <w:sz w:val="24"/>
          <w:szCs w:val="24"/>
        </w:rPr>
      </w:pPr>
    </w:p>
    <w:p w:rsidR="00985F66" w:rsidRDefault="009768DD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 xml:space="preserve">By executing above command it displays the list of </w:t>
      </w:r>
      <w:proofErr w:type="gramStart"/>
      <w:r>
        <w:rPr>
          <w:sz w:val="24"/>
          <w:szCs w:val="24"/>
        </w:rPr>
        <w:t>friends</w:t>
      </w:r>
      <w:proofErr w:type="gramEnd"/>
      <w:r>
        <w:rPr>
          <w:sz w:val="24"/>
          <w:szCs w:val="24"/>
        </w:rPr>
        <w:t xml:space="preserve"> data which is used to execute the specified algorithm.</w:t>
      </w:r>
    </w:p>
    <w:p w:rsidR="00985F66" w:rsidRDefault="00985F66" w:rsidP="004F017A">
      <w:pPr>
        <w:ind w:left="1180" w:firstLine="260"/>
        <w:rPr>
          <w:sz w:val="24"/>
          <w:szCs w:val="24"/>
        </w:rPr>
      </w:pPr>
    </w:p>
    <w:p w:rsidR="00985F66" w:rsidRDefault="009768DD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0125" cy="3000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6F4" w:rsidRDefault="008226F4" w:rsidP="004F017A">
      <w:pPr>
        <w:ind w:left="1180" w:firstLine="260"/>
        <w:rPr>
          <w:sz w:val="24"/>
          <w:szCs w:val="24"/>
        </w:rPr>
      </w:pPr>
    </w:p>
    <w:p w:rsidR="008226F4" w:rsidRDefault="002E58CE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>Execute the program by giving the below command by providing file which contain the program and the input data file which is used for processing.</w:t>
      </w:r>
    </w:p>
    <w:p w:rsidR="00731977" w:rsidRDefault="00731977" w:rsidP="004F017A">
      <w:pPr>
        <w:ind w:left="1180" w:firstLine="260"/>
        <w:rPr>
          <w:sz w:val="24"/>
          <w:szCs w:val="24"/>
        </w:rPr>
      </w:pPr>
    </w:p>
    <w:p w:rsidR="008226F4" w:rsidRDefault="00731977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86475" cy="971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68" w:rsidRDefault="00321968" w:rsidP="004F017A">
      <w:pPr>
        <w:ind w:left="1180" w:firstLine="260"/>
        <w:rPr>
          <w:sz w:val="24"/>
          <w:szCs w:val="24"/>
        </w:rPr>
      </w:pPr>
    </w:p>
    <w:p w:rsidR="00321968" w:rsidRDefault="00321968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  <w:r>
        <w:rPr>
          <w:sz w:val="24"/>
          <w:szCs w:val="24"/>
        </w:rPr>
        <w:t xml:space="preserve">After executing the above program it displays the asymmetric relation values </w:t>
      </w:r>
      <w:r w:rsidR="005C32F8">
        <w:rPr>
          <w:sz w:val="24"/>
          <w:szCs w:val="24"/>
        </w:rPr>
        <w:t>both (</w:t>
      </w:r>
      <w:proofErr w:type="spellStart"/>
      <w:r w:rsidR="005C32F8">
        <w:rPr>
          <w:sz w:val="24"/>
          <w:szCs w:val="24"/>
        </w:rPr>
        <w:t>friend_a</w:t>
      </w:r>
      <w:proofErr w:type="spellEnd"/>
      <w:r w:rsidR="005C32F8">
        <w:rPr>
          <w:sz w:val="24"/>
          <w:szCs w:val="24"/>
        </w:rPr>
        <w:t xml:space="preserve">, </w:t>
      </w:r>
      <w:proofErr w:type="spellStart"/>
      <w:r w:rsidR="005C32F8">
        <w:rPr>
          <w:sz w:val="24"/>
          <w:szCs w:val="24"/>
        </w:rPr>
        <w:t>friend_b</w:t>
      </w:r>
      <w:proofErr w:type="spellEnd"/>
      <w:r w:rsidR="005C32F8">
        <w:rPr>
          <w:sz w:val="24"/>
          <w:szCs w:val="24"/>
        </w:rPr>
        <w:t>) and (</w:t>
      </w:r>
      <w:proofErr w:type="spellStart"/>
      <w:r w:rsidR="005C32F8">
        <w:rPr>
          <w:sz w:val="24"/>
          <w:szCs w:val="24"/>
        </w:rPr>
        <w:t>friend_</w:t>
      </w:r>
      <w:proofErr w:type="gramStart"/>
      <w:r w:rsidR="005C32F8">
        <w:rPr>
          <w:sz w:val="24"/>
          <w:szCs w:val="24"/>
        </w:rPr>
        <w:t>b</w:t>
      </w:r>
      <w:proofErr w:type="spellEnd"/>
      <w:r w:rsidR="005C32F8">
        <w:rPr>
          <w:sz w:val="24"/>
          <w:szCs w:val="24"/>
        </w:rPr>
        <w:t xml:space="preserve"> ,</w:t>
      </w:r>
      <w:proofErr w:type="gramEnd"/>
      <w:r w:rsidR="005C32F8">
        <w:rPr>
          <w:sz w:val="24"/>
          <w:szCs w:val="24"/>
        </w:rPr>
        <w:t xml:space="preserve"> </w:t>
      </w:r>
      <w:proofErr w:type="spellStart"/>
      <w:r w:rsidR="005C32F8">
        <w:rPr>
          <w:sz w:val="24"/>
          <w:szCs w:val="24"/>
        </w:rPr>
        <w:t>friend_a</w:t>
      </w:r>
      <w:proofErr w:type="spellEnd"/>
      <w:r w:rsidR="005C32F8">
        <w:rPr>
          <w:sz w:val="24"/>
          <w:szCs w:val="24"/>
        </w:rPr>
        <w:t>)</w:t>
      </w:r>
      <w:r w:rsidR="00944B3B">
        <w:rPr>
          <w:sz w:val="24"/>
          <w:szCs w:val="24"/>
        </w:rPr>
        <w:t>.</w:t>
      </w:r>
      <w:r w:rsidR="005C32F8">
        <w:rPr>
          <w:sz w:val="24"/>
          <w:szCs w:val="24"/>
        </w:rPr>
        <w:t xml:space="preserve"> </w:t>
      </w: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2F53A7" w:rsidRDefault="00F63C44" w:rsidP="004F017A">
      <w:pPr>
        <w:ind w:left="1180" w:firstLine="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6000" cy="3638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p w:rsidR="00C20366" w:rsidRDefault="00C20366" w:rsidP="004F017A">
      <w:pPr>
        <w:ind w:left="1180" w:firstLine="260"/>
        <w:rPr>
          <w:sz w:val="24"/>
          <w:szCs w:val="24"/>
        </w:rPr>
      </w:pPr>
    </w:p>
    <w:sectPr w:rsidR="00C20366" w:rsidSect="00973FED">
      <w:headerReference w:type="default" r:id="rId36"/>
      <w:footerReference w:type="default" r:id="rId37"/>
      <w:pgSz w:w="12240" w:h="15840"/>
      <w:pgMar w:top="1100" w:right="580" w:bottom="280" w:left="62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65B" w:rsidRDefault="00B1265B" w:rsidP="00973FED">
      <w:r>
        <w:separator/>
      </w:r>
    </w:p>
  </w:endnote>
  <w:endnote w:type="continuationSeparator" w:id="0">
    <w:p w:rsidR="00B1265B" w:rsidRDefault="00B1265B" w:rsidP="00973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B4" w:rsidRDefault="000C2C52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36pt;margin-top:719.95pt;width:539.5pt;height:35.55pt;z-index:-251661312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B4" w:rsidRDefault="000C2C52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36pt;margin-top:719.95pt;width:539.5pt;height:35.55pt;z-index:-251660288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B4" w:rsidRDefault="005075B4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65B" w:rsidRDefault="00B1265B" w:rsidP="00973FED">
      <w:r>
        <w:separator/>
      </w:r>
    </w:p>
  </w:footnote>
  <w:footnote w:type="continuationSeparator" w:id="0">
    <w:p w:rsidR="00B1265B" w:rsidRDefault="00B1265B" w:rsidP="00973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B4" w:rsidRDefault="000C2C52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6pt;margin-top:36pt;width:539.5pt;height:19.55pt;z-index:-251662336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5B4" w:rsidRDefault="000C2C52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6pt;margin-top:36pt;width:539.5pt;height:19.55pt;z-index:-25165516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D52AA"/>
    <w:multiLevelType w:val="multilevel"/>
    <w:tmpl w:val="25D021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84319A4"/>
    <w:multiLevelType w:val="hybridMultilevel"/>
    <w:tmpl w:val="B4A4A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3CE0401"/>
    <w:multiLevelType w:val="hybridMultilevel"/>
    <w:tmpl w:val="2884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73FED"/>
    <w:rsid w:val="00012860"/>
    <w:rsid w:val="00033901"/>
    <w:rsid w:val="00065F4B"/>
    <w:rsid w:val="00066742"/>
    <w:rsid w:val="000761EB"/>
    <w:rsid w:val="00092BD4"/>
    <w:rsid w:val="000B18B3"/>
    <w:rsid w:val="000B2777"/>
    <w:rsid w:val="000B322A"/>
    <w:rsid w:val="000C2C52"/>
    <w:rsid w:val="000F2B82"/>
    <w:rsid w:val="00102DE4"/>
    <w:rsid w:val="00124F37"/>
    <w:rsid w:val="00143D03"/>
    <w:rsid w:val="00183510"/>
    <w:rsid w:val="001A0E0E"/>
    <w:rsid w:val="001C3BFE"/>
    <w:rsid w:val="0020040D"/>
    <w:rsid w:val="00242FC2"/>
    <w:rsid w:val="00295778"/>
    <w:rsid w:val="002C4134"/>
    <w:rsid w:val="002D0AC7"/>
    <w:rsid w:val="002E58CE"/>
    <w:rsid w:val="002F53A7"/>
    <w:rsid w:val="00302743"/>
    <w:rsid w:val="00321968"/>
    <w:rsid w:val="00347A70"/>
    <w:rsid w:val="00361286"/>
    <w:rsid w:val="003930CD"/>
    <w:rsid w:val="003B54A9"/>
    <w:rsid w:val="003E18C9"/>
    <w:rsid w:val="003E3CF5"/>
    <w:rsid w:val="003F7A79"/>
    <w:rsid w:val="00410A97"/>
    <w:rsid w:val="004773CE"/>
    <w:rsid w:val="004920E1"/>
    <w:rsid w:val="00494770"/>
    <w:rsid w:val="00496E5B"/>
    <w:rsid w:val="004F017A"/>
    <w:rsid w:val="004F6D8B"/>
    <w:rsid w:val="00505B59"/>
    <w:rsid w:val="005075B4"/>
    <w:rsid w:val="0052084D"/>
    <w:rsid w:val="00522468"/>
    <w:rsid w:val="00572152"/>
    <w:rsid w:val="005B141E"/>
    <w:rsid w:val="005C32F8"/>
    <w:rsid w:val="005E084C"/>
    <w:rsid w:val="005E5427"/>
    <w:rsid w:val="00605277"/>
    <w:rsid w:val="00617CE2"/>
    <w:rsid w:val="006439A6"/>
    <w:rsid w:val="00662CD9"/>
    <w:rsid w:val="0067069C"/>
    <w:rsid w:val="006B0DDF"/>
    <w:rsid w:val="006B72F2"/>
    <w:rsid w:val="006D25B0"/>
    <w:rsid w:val="00731977"/>
    <w:rsid w:val="00765CA1"/>
    <w:rsid w:val="00766C8E"/>
    <w:rsid w:val="00783523"/>
    <w:rsid w:val="0078768B"/>
    <w:rsid w:val="00790DBA"/>
    <w:rsid w:val="007A6499"/>
    <w:rsid w:val="007B6E85"/>
    <w:rsid w:val="007F23FB"/>
    <w:rsid w:val="008031D7"/>
    <w:rsid w:val="00803EB7"/>
    <w:rsid w:val="008226F4"/>
    <w:rsid w:val="00833B1E"/>
    <w:rsid w:val="008438A0"/>
    <w:rsid w:val="008518D9"/>
    <w:rsid w:val="008706B8"/>
    <w:rsid w:val="008776E5"/>
    <w:rsid w:val="008E516F"/>
    <w:rsid w:val="0094037A"/>
    <w:rsid w:val="00944B3B"/>
    <w:rsid w:val="00973FED"/>
    <w:rsid w:val="009768DD"/>
    <w:rsid w:val="00985F66"/>
    <w:rsid w:val="00990408"/>
    <w:rsid w:val="009F0545"/>
    <w:rsid w:val="00A30EC2"/>
    <w:rsid w:val="00A365D5"/>
    <w:rsid w:val="00A41725"/>
    <w:rsid w:val="00A559D4"/>
    <w:rsid w:val="00AC5817"/>
    <w:rsid w:val="00AE1FAC"/>
    <w:rsid w:val="00AE48D4"/>
    <w:rsid w:val="00B0518F"/>
    <w:rsid w:val="00B1265B"/>
    <w:rsid w:val="00B21138"/>
    <w:rsid w:val="00B36B63"/>
    <w:rsid w:val="00B370FD"/>
    <w:rsid w:val="00B51174"/>
    <w:rsid w:val="00B65ECC"/>
    <w:rsid w:val="00B77E49"/>
    <w:rsid w:val="00B87062"/>
    <w:rsid w:val="00BA26E3"/>
    <w:rsid w:val="00BC0FE6"/>
    <w:rsid w:val="00BC7F9D"/>
    <w:rsid w:val="00C074CF"/>
    <w:rsid w:val="00C20366"/>
    <w:rsid w:val="00C22D44"/>
    <w:rsid w:val="00C331A8"/>
    <w:rsid w:val="00C63BAF"/>
    <w:rsid w:val="00CC06A6"/>
    <w:rsid w:val="00CE1DA0"/>
    <w:rsid w:val="00CE4552"/>
    <w:rsid w:val="00D04E87"/>
    <w:rsid w:val="00D059DC"/>
    <w:rsid w:val="00D07EC9"/>
    <w:rsid w:val="00D27F99"/>
    <w:rsid w:val="00D40A3E"/>
    <w:rsid w:val="00D66A57"/>
    <w:rsid w:val="00DD78DC"/>
    <w:rsid w:val="00DF3065"/>
    <w:rsid w:val="00DF5E9D"/>
    <w:rsid w:val="00E00AD0"/>
    <w:rsid w:val="00E02DD6"/>
    <w:rsid w:val="00E27B74"/>
    <w:rsid w:val="00E479EE"/>
    <w:rsid w:val="00E7441C"/>
    <w:rsid w:val="00E90108"/>
    <w:rsid w:val="00EA38E8"/>
    <w:rsid w:val="00EB37BF"/>
    <w:rsid w:val="00EC5840"/>
    <w:rsid w:val="00ED1732"/>
    <w:rsid w:val="00ED3046"/>
    <w:rsid w:val="00F04EED"/>
    <w:rsid w:val="00F05809"/>
    <w:rsid w:val="00F0655F"/>
    <w:rsid w:val="00F138EC"/>
    <w:rsid w:val="00F13E32"/>
    <w:rsid w:val="00F50ADB"/>
    <w:rsid w:val="00F63321"/>
    <w:rsid w:val="00F63C44"/>
    <w:rsid w:val="00F72ED4"/>
    <w:rsid w:val="00FA0ABD"/>
    <w:rsid w:val="00FD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A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6B63"/>
  </w:style>
  <w:style w:type="character" w:styleId="Strong">
    <w:name w:val="Strong"/>
    <w:basedOn w:val="DefaultParagraphFont"/>
    <w:uiPriority w:val="22"/>
    <w:qFormat/>
    <w:rsid w:val="00B36B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hiark.greenend.org.uk/~sgtatham/putty/download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://chameleoncloud.org/user/register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4948</TotalTime>
  <Pages>10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amaravati kartheek</cp:lastModifiedBy>
  <cp:revision>216</cp:revision>
  <dcterms:created xsi:type="dcterms:W3CDTF">2015-07-27T04:28:00Z</dcterms:created>
  <dcterms:modified xsi:type="dcterms:W3CDTF">2015-08-17T13:29:00Z</dcterms:modified>
</cp:coreProperties>
</file>